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79" w:rsidRDefault="000C0CCA" w:rsidP="00601E04">
      <w:pPr>
        <w:spacing w:before="69" w:line="411" w:lineRule="auto"/>
        <w:ind w:left="118" w:right="734"/>
        <w:rPr>
          <w:rFonts w:ascii="Arial" w:eastAsia="Arial" w:hAnsi="Arial" w:cs="Arial"/>
          <w:sz w:val="28"/>
          <w:szCs w:val="28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304165</wp:posOffset>
                </wp:positionV>
                <wp:extent cx="7178040" cy="9451340"/>
                <wp:effectExtent l="2540" t="8890" r="1270" b="7620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8040" cy="9451340"/>
                          <a:chOff x="469" y="479"/>
                          <a:chExt cx="11304" cy="14884"/>
                        </a:xfrm>
                      </wpg:grpSpPr>
                      <wps:wsp>
                        <wps:cNvPr id="39" name="Freeform 75"/>
                        <wps:cNvSpPr>
                          <a:spLocks/>
                        </wps:cNvSpPr>
                        <wps:spPr bwMode="auto">
                          <a:xfrm>
                            <a:off x="480" y="485"/>
                            <a:ext cx="4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48"/>
                              <a:gd name="T2" fmla="+- 0 528 480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4"/>
                        <wps:cNvSpPr>
                          <a:spLocks/>
                        </wps:cNvSpPr>
                        <wps:spPr bwMode="auto">
                          <a:xfrm>
                            <a:off x="490" y="509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73"/>
                        <wps:cNvSpPr>
                          <a:spLocks/>
                        </wps:cNvSpPr>
                        <wps:spPr bwMode="auto">
                          <a:xfrm>
                            <a:off x="490" y="494"/>
                            <a:ext cx="38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38"/>
                              <a:gd name="T2" fmla="+- 0 528 490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2"/>
                        <wps:cNvSpPr>
                          <a:spLocks/>
                        </wps:cNvSpPr>
                        <wps:spPr bwMode="auto">
                          <a:xfrm>
                            <a:off x="499" y="504"/>
                            <a:ext cx="29" cy="0"/>
                          </a:xfrm>
                          <a:custGeom>
                            <a:avLst/>
                            <a:gdLst>
                              <a:gd name="T0" fmla="+- 0 499 499"/>
                              <a:gd name="T1" fmla="*/ T0 w 29"/>
                              <a:gd name="T2" fmla="+- 0 528 499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1"/>
                        <wps:cNvSpPr>
                          <a:spLocks/>
                        </wps:cNvSpPr>
                        <wps:spPr bwMode="auto">
                          <a:xfrm>
                            <a:off x="509" y="518"/>
                            <a:ext cx="10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"/>
                              <a:gd name="T2" fmla="+- 0 518 509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0"/>
                        <wps:cNvSpPr>
                          <a:spLocks/>
                        </wps:cNvSpPr>
                        <wps:spPr bwMode="auto">
                          <a:xfrm>
                            <a:off x="509" y="514"/>
                            <a:ext cx="1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9"/>
                              <a:gd name="T2" fmla="+- 0 528 509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9"/>
                        <wps:cNvSpPr>
                          <a:spLocks/>
                        </wps:cNvSpPr>
                        <wps:spPr bwMode="auto">
                          <a:xfrm>
                            <a:off x="528" y="485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8"/>
                        <wps:cNvSpPr>
                          <a:spLocks/>
                        </wps:cNvSpPr>
                        <wps:spPr bwMode="auto">
                          <a:xfrm>
                            <a:off x="528" y="504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7"/>
                        <wps:cNvSpPr>
                          <a:spLocks/>
                        </wps:cNvSpPr>
                        <wps:spPr bwMode="auto">
                          <a:xfrm>
                            <a:off x="528" y="523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6"/>
                        <wps:cNvSpPr>
                          <a:spLocks/>
                        </wps:cNvSpPr>
                        <wps:spPr bwMode="auto">
                          <a:xfrm>
                            <a:off x="11714" y="485"/>
                            <a:ext cx="48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48"/>
                              <a:gd name="T2" fmla="+- 0 11762 11714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5"/>
                        <wps:cNvSpPr>
                          <a:spLocks/>
                        </wps:cNvSpPr>
                        <wps:spPr bwMode="auto">
                          <a:xfrm>
                            <a:off x="11743" y="509"/>
                            <a:ext cx="10" cy="0"/>
                          </a:xfrm>
                          <a:custGeom>
                            <a:avLst/>
                            <a:gdLst>
                              <a:gd name="T0" fmla="+- 0 11743 11743"/>
                              <a:gd name="T1" fmla="*/ T0 w 10"/>
                              <a:gd name="T2" fmla="+- 0 11753 11743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4"/>
                        <wps:cNvSpPr>
                          <a:spLocks/>
                        </wps:cNvSpPr>
                        <wps:spPr bwMode="auto">
                          <a:xfrm>
                            <a:off x="11714" y="494"/>
                            <a:ext cx="38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38"/>
                              <a:gd name="T2" fmla="+- 0 11753 11714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3"/>
                        <wps:cNvSpPr>
                          <a:spLocks/>
                        </wps:cNvSpPr>
                        <wps:spPr bwMode="auto">
                          <a:xfrm>
                            <a:off x="11714" y="504"/>
                            <a:ext cx="29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29"/>
                              <a:gd name="T2" fmla="+- 0 11743 11714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2"/>
                        <wps:cNvSpPr>
                          <a:spLocks/>
                        </wps:cNvSpPr>
                        <wps:spPr bwMode="auto">
                          <a:xfrm>
                            <a:off x="11724" y="518"/>
                            <a:ext cx="10" cy="0"/>
                          </a:xfrm>
                          <a:custGeom>
                            <a:avLst/>
                            <a:gdLst>
                              <a:gd name="T0" fmla="+- 0 11724 11724"/>
                              <a:gd name="T1" fmla="*/ T0 w 10"/>
                              <a:gd name="T2" fmla="+- 0 11734 11724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1"/>
                        <wps:cNvSpPr>
                          <a:spLocks/>
                        </wps:cNvSpPr>
                        <wps:spPr bwMode="auto">
                          <a:xfrm>
                            <a:off x="11714" y="514"/>
                            <a:ext cx="19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19"/>
                              <a:gd name="T2" fmla="+- 0 11734 11714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0"/>
                        <wps:cNvSpPr>
                          <a:spLocks/>
                        </wps:cNvSpPr>
                        <wps:spPr bwMode="auto">
                          <a:xfrm>
                            <a:off x="496" y="499"/>
                            <a:ext cx="0" cy="14844"/>
                          </a:xfrm>
                          <a:custGeom>
                            <a:avLst/>
                            <a:gdLst>
                              <a:gd name="T0" fmla="+- 0 499 499"/>
                              <a:gd name="T1" fmla="*/ 499 h 14844"/>
                              <a:gd name="T2" fmla="+- 0 15343 499"/>
                              <a:gd name="T3" fmla="*/ 15343 h 1484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9"/>
                        <wps:cNvSpPr>
                          <a:spLocks/>
                        </wps:cNvSpPr>
                        <wps:spPr bwMode="auto">
                          <a:xfrm>
                            <a:off x="521" y="518"/>
                            <a:ext cx="0" cy="14806"/>
                          </a:xfrm>
                          <a:custGeom>
                            <a:avLst/>
                            <a:gdLst>
                              <a:gd name="T0" fmla="+- 0 518 518"/>
                              <a:gd name="T1" fmla="*/ 518 h 14806"/>
                              <a:gd name="T2" fmla="+- 0 15324 518"/>
                              <a:gd name="T3" fmla="*/ 15324 h 1480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06">
                                <a:moveTo>
                                  <a:pt x="0" y="0"/>
                                </a:moveTo>
                                <a:lnTo>
                                  <a:pt x="0" y="1480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523" y="528"/>
                            <a:ext cx="0" cy="14786"/>
                          </a:xfrm>
                          <a:custGeom>
                            <a:avLst/>
                            <a:gdLst>
                              <a:gd name="T0" fmla="+- 0 528 528"/>
                              <a:gd name="T1" fmla="*/ 528 h 14786"/>
                              <a:gd name="T2" fmla="+- 0 15314 528"/>
                              <a:gd name="T3" fmla="*/ 15314 h 147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786">
                                <a:moveTo>
                                  <a:pt x="0" y="0"/>
                                </a:moveTo>
                                <a:lnTo>
                                  <a:pt x="0" y="1478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1746" y="499"/>
                            <a:ext cx="0" cy="14844"/>
                          </a:xfrm>
                          <a:custGeom>
                            <a:avLst/>
                            <a:gdLst>
                              <a:gd name="T0" fmla="+- 0 499 499"/>
                              <a:gd name="T1" fmla="*/ 499 h 14844"/>
                              <a:gd name="T2" fmla="+- 0 15343 499"/>
                              <a:gd name="T3" fmla="*/ 15343 h 1484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11721" y="518"/>
                            <a:ext cx="0" cy="14806"/>
                          </a:xfrm>
                          <a:custGeom>
                            <a:avLst/>
                            <a:gdLst>
                              <a:gd name="T0" fmla="+- 0 518 518"/>
                              <a:gd name="T1" fmla="*/ 518 h 14806"/>
                              <a:gd name="T2" fmla="+- 0 15324 518"/>
                              <a:gd name="T3" fmla="*/ 15324 h 1480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06">
                                <a:moveTo>
                                  <a:pt x="0" y="0"/>
                                </a:moveTo>
                                <a:lnTo>
                                  <a:pt x="0" y="14806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5"/>
                        <wps:cNvSpPr>
                          <a:spLocks/>
                        </wps:cNvSpPr>
                        <wps:spPr bwMode="auto">
                          <a:xfrm>
                            <a:off x="11719" y="528"/>
                            <a:ext cx="0" cy="14786"/>
                          </a:xfrm>
                          <a:custGeom>
                            <a:avLst/>
                            <a:gdLst>
                              <a:gd name="T0" fmla="+- 0 528 528"/>
                              <a:gd name="T1" fmla="*/ 528 h 14786"/>
                              <a:gd name="T2" fmla="+- 0 15314 528"/>
                              <a:gd name="T3" fmla="*/ 15314 h 147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786">
                                <a:moveTo>
                                  <a:pt x="0" y="0"/>
                                </a:moveTo>
                                <a:lnTo>
                                  <a:pt x="0" y="1478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480" y="15358"/>
                            <a:ext cx="4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48"/>
                              <a:gd name="T2" fmla="+- 0 528 480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3"/>
                        <wps:cNvSpPr>
                          <a:spLocks/>
                        </wps:cNvSpPr>
                        <wps:spPr bwMode="auto">
                          <a:xfrm>
                            <a:off x="490" y="15334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2"/>
                        <wps:cNvSpPr>
                          <a:spLocks/>
                        </wps:cNvSpPr>
                        <wps:spPr bwMode="auto">
                          <a:xfrm>
                            <a:off x="490" y="15348"/>
                            <a:ext cx="38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38"/>
                              <a:gd name="T2" fmla="+- 0 528 490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1"/>
                        <wps:cNvSpPr>
                          <a:spLocks/>
                        </wps:cNvSpPr>
                        <wps:spPr bwMode="auto">
                          <a:xfrm>
                            <a:off x="499" y="15338"/>
                            <a:ext cx="29" cy="0"/>
                          </a:xfrm>
                          <a:custGeom>
                            <a:avLst/>
                            <a:gdLst>
                              <a:gd name="T0" fmla="+- 0 499 499"/>
                              <a:gd name="T1" fmla="*/ T0 w 29"/>
                              <a:gd name="T2" fmla="+- 0 528 499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0"/>
                        <wps:cNvSpPr>
                          <a:spLocks/>
                        </wps:cNvSpPr>
                        <wps:spPr bwMode="auto">
                          <a:xfrm>
                            <a:off x="509" y="15324"/>
                            <a:ext cx="10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"/>
                              <a:gd name="T2" fmla="+- 0 518 509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9"/>
                        <wps:cNvSpPr>
                          <a:spLocks/>
                        </wps:cNvSpPr>
                        <wps:spPr bwMode="auto">
                          <a:xfrm>
                            <a:off x="509" y="15329"/>
                            <a:ext cx="1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9"/>
                              <a:gd name="T2" fmla="+- 0 528 509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8"/>
                        <wps:cNvSpPr>
                          <a:spLocks/>
                        </wps:cNvSpPr>
                        <wps:spPr bwMode="auto">
                          <a:xfrm>
                            <a:off x="528" y="15358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7"/>
                        <wps:cNvSpPr>
                          <a:spLocks/>
                        </wps:cNvSpPr>
                        <wps:spPr bwMode="auto">
                          <a:xfrm>
                            <a:off x="528" y="15338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6"/>
                        <wps:cNvSpPr>
                          <a:spLocks/>
                        </wps:cNvSpPr>
                        <wps:spPr bwMode="auto">
                          <a:xfrm>
                            <a:off x="528" y="15319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5"/>
                        <wps:cNvSpPr>
                          <a:spLocks/>
                        </wps:cNvSpPr>
                        <wps:spPr bwMode="auto">
                          <a:xfrm>
                            <a:off x="11714" y="15358"/>
                            <a:ext cx="48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48"/>
                              <a:gd name="T2" fmla="+- 0 11762 11714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4"/>
                        <wps:cNvSpPr>
                          <a:spLocks/>
                        </wps:cNvSpPr>
                        <wps:spPr bwMode="auto">
                          <a:xfrm>
                            <a:off x="11743" y="15334"/>
                            <a:ext cx="10" cy="0"/>
                          </a:xfrm>
                          <a:custGeom>
                            <a:avLst/>
                            <a:gdLst>
                              <a:gd name="T0" fmla="+- 0 11743 11743"/>
                              <a:gd name="T1" fmla="*/ T0 w 10"/>
                              <a:gd name="T2" fmla="+- 0 11753 11743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3"/>
                        <wps:cNvSpPr>
                          <a:spLocks/>
                        </wps:cNvSpPr>
                        <wps:spPr bwMode="auto">
                          <a:xfrm>
                            <a:off x="11714" y="15348"/>
                            <a:ext cx="38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38"/>
                              <a:gd name="T2" fmla="+- 0 11753 11714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2"/>
                        <wps:cNvSpPr>
                          <a:spLocks/>
                        </wps:cNvSpPr>
                        <wps:spPr bwMode="auto">
                          <a:xfrm>
                            <a:off x="11714" y="15338"/>
                            <a:ext cx="29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29"/>
                              <a:gd name="T2" fmla="+- 0 11743 11714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1"/>
                        <wps:cNvSpPr>
                          <a:spLocks/>
                        </wps:cNvSpPr>
                        <wps:spPr bwMode="auto">
                          <a:xfrm>
                            <a:off x="11724" y="15324"/>
                            <a:ext cx="10" cy="0"/>
                          </a:xfrm>
                          <a:custGeom>
                            <a:avLst/>
                            <a:gdLst>
                              <a:gd name="T0" fmla="+- 0 11724 11724"/>
                              <a:gd name="T1" fmla="*/ T0 w 10"/>
                              <a:gd name="T2" fmla="+- 0 11734 11724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0"/>
                        <wps:cNvSpPr>
                          <a:spLocks/>
                        </wps:cNvSpPr>
                        <wps:spPr bwMode="auto">
                          <a:xfrm>
                            <a:off x="11714" y="15329"/>
                            <a:ext cx="19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19"/>
                              <a:gd name="T2" fmla="+- 0 11734 11714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A199F" id="Group 39" o:spid="_x0000_s1026" style="position:absolute;margin-left:23.45pt;margin-top:23.95pt;width:565.2pt;height:744.2pt;z-index:-251659264;mso-position-horizontal-relative:page;mso-position-vertical-relative:page" coordorigin="469,479" coordsize="11304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">
                <v:shape id="Freeform 75" o:spid="_x0000_s1027" style="position:absolute;left:480;top:485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y7MEA&#10;AADbAAAADwAAAGRycy9kb3ducmV2LnhtbESP0YrCMBRE3wX/IVzBN5uqsGg1iiiCKCxY/YBLc22r&#10;zU1pola/3iws+DjMzBlmvmxNJR7UuNKygmEUgyDOrC45V3A+bQcTEM4ja6wsk4IXOVguup05Jto+&#10;+UiP1OciQNglqKDwvk6kdFlBBl1ka+LgXWxj0AfZ5FI3+AxwU8lRHP9IgyWHhQJrWheU3dK7UbA/&#10;5uaX43Tzvm1qud6N8Ho57JXq99rVDISn1n/D/+2dVjCewt+X8AP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RcuzBAAAA2wAAAA8AAAAAAAAAAAAAAAAAmAIAAGRycy9kb3du&#10;cmV2LnhtbFBLBQYAAAAABAAEAPUAAACGAwAAAAA=&#10;" path="m,l48,e" filled="f" strokeweight=".58pt">
                  <v:path arrowok="t" o:connecttype="custom" o:connectlocs="0,0;48,0" o:connectangles="0,0"/>
                </v:shape>
                <v:shape id="Freeform 74" o:spid="_x0000_s1028" style="position:absolute;left:490;top:509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BtqMQA&#10;AADbAAAADwAAAGRycy9kb3ducmV2LnhtbESPwW7CMAyG75P2DpEn7YIgHZq2qRDQhDRtV6AHerMa&#10;01Q0TpcEKG8/HyZxtH7/n/0t16Pv1YVi6gIbeJkVoIibYDtuDVT7r+kHqJSRLfaBycCNEqxXjw9L&#10;LG248pYuu9wqgXAq0YDLeSi1To0jj2kWBmLJjiF6zDLGVtuIV4H7Xs+L4k177FguOBxo46g57c5e&#10;KO59e/6uBhe7w289qcKmnsxvxjw/jZ8LUJnGfF/+b/9YA6/yvbiIB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AbajEAAAA2wAAAA8AAAAAAAAAAAAAAAAAmAIAAGRycy9k&#10;b3ducmV2LnhtbFBLBQYAAAAABAAEAPUAAACJAwAAAAA=&#10;" path="m,l9,e" filled="f" strokecolor="white" strokeweight="2.02pt">
                  <v:path arrowok="t" o:connecttype="custom" o:connectlocs="0,0;9,0" o:connectangles="0,0"/>
                </v:shape>
                <v:shape id="Freeform 73" o:spid="_x0000_s1029" style="position:absolute;left:490;top:494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bWL8A&#10;AADbAAAADwAAAGRycy9kb3ducmV2LnhtbESPQYvCMBSE74L/ITzB25oqIkvXKCIs7E2sgtdH87Yt&#10;Ni8lL2r7740geBxm5htmve1dq+4UpPFsYD7LQBGX3jZcGTiffr++QUlEtth6JgMDCWw349Eac+sf&#10;fKR7ESuVICw5Gqhj7HKtpazJocx8R5y8fx8cxiRDpW3AR4K7Vi+ybKUdNpwWauxoX1N5LW7OgK7k&#10;fBh2woeAx2sTfLG8yGDMdNLvfkBF6uMn/G7/WQPLOby+pB+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2dtYvwAAANsAAAAPAAAAAAAAAAAAAAAAAJgCAABkcnMvZG93bnJl&#10;di54bWxQSwUGAAAAAAQABAD1AAAAhAMAAAAA&#10;" path="m,l38,e" filled="f" strokecolor="white" strokeweight=".58pt">
                  <v:path arrowok="t" o:connecttype="custom" o:connectlocs="0,0;38,0" o:connectangles="0,0"/>
                </v:shape>
                <v:shape id="Freeform 72" o:spid="_x0000_s1030" style="position:absolute;left:499;top:504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Z2g8YA&#10;AADbAAAADwAAAGRycy9kb3ducmV2LnhtbESPQWvCQBSE7wX/w/IEL0U3StE2uopaAmKLVCt4fWaf&#10;STD7Ns1uY/rvu0Khx2FmvmFmi9aUoqHaFZYVDAcRCOLU6oIzBcfPpP8MwnlkjaVlUvBDDhbzzsMM&#10;Y21vvKfm4DMRIOxiVJB7X8VSujQng25gK+LgXWxt0AdZZ1LXeAtwU8pRFI2lwYLDQo4VrXNKr4dv&#10;o2Cd6MlLsto1j6ePt/H76/bLFuetUr1uu5yC8NT6//Bfe6MVPI3g/i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Z2g8YAAADbAAAADwAAAAAAAAAAAAAAAACYAgAAZHJz&#10;L2Rvd25yZXYueG1sUEsFBgAAAAAEAAQA9QAAAIsDAAAAAA==&#10;" path="m,l29,e" filled="f" strokeweight=".58pt">
                  <v:path arrowok="t" o:connecttype="custom" o:connectlocs="0,0;29,0" o:connectangles="0,0"/>
                </v:shape>
                <v:shape id="Freeform 71" o:spid="_x0000_s1031" style="position:absolute;left:509;top:518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mXMMA&#10;AADbAAAADwAAAGRycy9kb3ducmV2LnhtbESPT4vCMBTE7wt+h/AEb2vqH5alGkUFQRQP2y7i8dE8&#10;22LzUpKo9dsbYWGPw8z8hpkvO9OIOzlfW1YwGiYgiAuray4V/Obbz28QPiBrbCyTgid5WC56H3NM&#10;tX3wD92zUIoIYZ+igiqENpXSFxUZ9EPbEkfvYp3BEKUrpXb4iHDTyHGSfEmDNceFClvaVFRcs5tR&#10;cNzmxfq5Px1cOOQ0OfP1VGaJUoN+t5qBCNSF//Bfe6cVTCfw/hJ/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XmXMMAAADbAAAADwAAAAAAAAAAAAAAAACYAgAAZHJzL2Rv&#10;d25yZXYueG1sUEsFBgAAAAAEAAQA9QAAAIgDAAAAAA==&#10;" path="m,l9,e" filled="f" strokecolor="white" strokeweight="1.06pt">
                  <v:path arrowok="t" o:connecttype="custom" o:connectlocs="0,0;9,0" o:connectangles="0,0"/>
                </v:shape>
                <v:shape id="Freeform 70" o:spid="_x0000_s1032" style="position:absolute;left:509;top:514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3PMMA&#10;AADbAAAADwAAAGRycy9kb3ducmV2LnhtbESPT4vCMBTE78J+h/AWvGnqH1SqUUQQRC+r7mGPj+Zt&#10;W7Z5qUmq1U9vFgSPw8xvhlmsWlOJKzlfWlYw6CcgiDOrS84VfJ+3vRkIH5A1VpZJwZ08rJYfnQWm&#10;2t74SNdTyEUsYZ+igiKEOpXSZwUZ9H1bE0fv1zqDIUqXS+3wFstNJYdJMpEGS44LBda0KSj7OzVG&#10;wXh/OQwm0+br51G7TXLJ6T6iRqnuZ7uegwjUhnf4Re905Mbw/yX+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s3PMMAAADbAAAADwAAAAAAAAAAAAAAAACYAgAAZHJzL2Rv&#10;d25yZXYueG1sUEsFBgAAAAAEAAQA9QAAAIgDAAAAAA==&#10;" path="m,l19,e" filled="f" strokecolor="white" strokeweight=".58pt">
                  <v:path arrowok="t" o:connecttype="custom" o:connectlocs="0,0;19,0" o:connectangles="0,0"/>
                </v:shape>
                <v:shape id="Freeform 69" o:spid="_x0000_s1033" style="position:absolute;left:528;top:485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plcMA&#10;AADbAAAADwAAAGRycy9kb3ducmV2LnhtbESPT2vCQBTE7wW/w/KE3urGolZiNtIWRE/FPxU8PrPP&#10;bDD7NmS3Jn57t1DocZiZ3zDZsre1uFHrK8cKxqMEBHHhdMWlgu/D6mUOwgdkjbVjUnAnD8t88JRh&#10;ql3HO7rtQykihH2KCkwITSqlLwxZ9CPXEEfv4lqLIcq2lLrFLsJtLV+TZCYtVhwXDDb0aai47n+s&#10;gsO258Ksj1+mrAnP3Rt+nNao1POwf1+ACNSH//Bfe6MVTKbw+yX+AJ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vplcMAAADbAAAADwAAAAAAAAAAAAAAAACYAgAAZHJzL2Rv&#10;d25yZXYueG1sUEsFBgAAAAAEAAQA9QAAAIgDAAAAAA==&#10;" path="m,l11186,e" filled="f" strokeweight=".58pt">
                  <v:path arrowok="t" o:connecttype="custom" o:connectlocs="0,0;11186,0" o:connectangles="0,0"/>
                </v:shape>
                <v:shape id="Freeform 68" o:spid="_x0000_s1034" style="position:absolute;left:528;top:504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34sEA&#10;AADbAAAADwAAAGRycy9kb3ducmV2LnhtbESPT4vCMBTE7wt+h/CEva2pIq5Uo6gg7klc/4DHZ/Ns&#10;is1LaaKt394sLHgcZuY3zHTe2lI8qPaFYwX9XgKCOHO64FzB8bD+GoPwAVlj6ZgUPMnDfNb5mGKq&#10;XcO/9NiHXEQI+xQVmBCqVEqfGbLoe64ijt7V1RZDlHUudY1NhNtSDpJkJC0WHBcMVrQylN32d6vg&#10;sGs5M5vT1uQl4aX5xuV5g0p9dtvFBESgNrzD/+0frWA4gr8v8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d+LBAAAA2wAAAA8AAAAAAAAAAAAAAAAAmAIAAGRycy9kb3du&#10;cmV2LnhtbFBLBQYAAAAABAAEAPUAAACGAwAAAAA=&#10;" path="m,l11186,e" filled="f" strokeweight=".58pt">
                  <v:path arrowok="t" o:connecttype="custom" o:connectlocs="0,0;11186,0" o:connectangles="0,0"/>
                </v:shape>
                <v:shape id="Freeform 67" o:spid="_x0000_s1035" style="position:absolute;left:528;top:523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SecMA&#10;AADbAAAADwAAAGRycy9kb3ducmV2LnhtbESPQWvCQBSE7wX/w/KE3ppNSzESXaUKxZ7EGgs9PrOv&#10;2dDs25DdJvHfu0LB4zAz3zDL9Wgb0VPna8cKnpMUBHHpdM2VglPx/jQH4QOyxsYxKbiQh/Vq8rDE&#10;XLuBP6k/hkpECPscFZgQ2lxKXxqy6BPXEkfvx3UWQ5RdJXWHQ4TbRr6k6UxarDkuGGxpa6j8Pf5Z&#10;BcVh5NLsvvamagjPQ4ab7x0q9Tgd3xYgAo3hHv5vf2gFrxncvs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XSecMAAADbAAAADwAAAAAAAAAAAAAAAACYAgAAZHJzL2Rv&#10;d25yZXYueG1sUEsFBgAAAAAEAAQA9QAAAIgDAAAAAA==&#10;" path="m,l11186,e" filled="f" strokeweight=".58pt">
                  <v:path arrowok="t" o:connecttype="custom" o:connectlocs="0,0;11186,0" o:connectangles="0,0"/>
                </v:shape>
                <v:shape id="Freeform 66" o:spid="_x0000_s1036" style="position:absolute;left:11714;top:485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kCrwA&#10;AADbAAAADwAAAGRycy9kb3ducmV2LnhtbERP3QoBQRS+V95hOsodsyRpGRKpjVKWBzjtHLvLzplt&#10;Z7A8vblQLr++/8WqNZV4UuNKywpGwwgEcWZ1ybmCy3k3mIFwHlljZZkUvMnBatntLDDW9sUneqY+&#10;FyGEXYwKCu/rWEqXFWTQDW1NHLirbQz6AJtc6gZfIdxUchxFU2mw5NBQYE2bgrJ7+jAK9qfcHDlK&#10;t5/7tpabZIy362GvVL/XrucgPLX+L/65E61gEsaGL+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026QKvAAAANsAAAAPAAAAAAAAAAAAAAAAAJgCAABkcnMvZG93bnJldi54&#10;bWxQSwUGAAAAAAQABAD1AAAAgQMAAAAA&#10;" path="m,l48,e" filled="f" strokeweight=".58pt">
                  <v:path arrowok="t" o:connecttype="custom" o:connectlocs="0,0;48,0" o:connectangles="0,0"/>
                </v:shape>
                <v:shape id="Freeform 65" o:spid="_x0000_s1037" style="position:absolute;left:11743;top:509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rENcMA&#10;AADbAAAADwAAAGRycy9kb3ducmV2LnhtbESPQWsCMRSE70L/Q3iFXqRmlaJ1NYoI0l7VPbi3x+a5&#10;Wdy8rEnU9d83hUKPw8x8wyzXvW3FnXxoHCsYjzIQxJXTDdcKiuPu/RNEiMgaW8ek4EkB1quXwRJz&#10;7R68p/sh1iJBOOSowMTY5VKGypDFMHIdcfLOzluMSfpaao+PBLetnGTZVFpsOC0Y7GhrqLocbjZR&#10;zGx/+yo645vTtRwWblsOJ0+l3l77zQJEpD7+h//a31rBx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rENcMAAADbAAAADwAAAAAAAAAAAAAAAACYAgAAZHJzL2Rv&#10;d25yZXYueG1sUEsFBgAAAAAEAAQA9QAAAIgDAAAAAA==&#10;" path="m,l10,e" filled="f" strokecolor="white" strokeweight="2.02pt">
                  <v:path arrowok="t" o:connecttype="custom" o:connectlocs="0,0;10,0" o:connectangles="0,0"/>
                </v:shape>
                <v:shape id="Freeform 64" o:spid="_x0000_s1038" style="position:absolute;left:11714;top:494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oHr0A&#10;AADbAAAADwAAAGRycy9kb3ducmV2LnhtbERPTYvCMBC9C/sfwgjebOqyK1KNIgvC3sQqeB2asS02&#10;k5KJ2v77zUHY4+N9b3aD69STgrSeDSyyHBRx5W3LtYHL+TBfgZKIbLHzTAZGEthtPyYbLKx/8Yme&#10;ZaxVCmEp0EATY19oLVVDDiXzPXHibj44jAmGWtuArxTuOv2Z50vtsOXU0GBPPw1V9/LhDOhaLsdx&#10;L3wMeLq3wZdfVxmNmU2H/RpUpCH+i9/uX2vgO61PX9IP0Ns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0zoHr0AAADbAAAADwAAAAAAAAAAAAAAAACYAgAAZHJzL2Rvd25yZXYu&#10;eG1sUEsFBgAAAAAEAAQA9QAAAIIDAAAAAA==&#10;" path="m,l39,e" filled="f" strokecolor="white" strokeweight=".58pt">
                  <v:path arrowok="t" o:connecttype="custom" o:connectlocs="0,0;39,0" o:connectangles="0,0"/>
                </v:shape>
                <v:shape id="Freeform 63" o:spid="_x0000_s1039" style="position:absolute;left:11714;top:504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1+KccA&#10;AADbAAAADwAAAGRycy9kb3ducmV2LnhtbESP3WrCQBSE74W+w3IKvRHdWNBq6iqtEigqxZ9Cb0+z&#10;p0lo9mzMrjG+vVsQvBxm5htmOm9NKRqqXWFZwaAfgSBOrS44U/B1SHpjEM4jaywtk4ILOZjPHjpT&#10;jLU9846avc9EgLCLUUHufRVL6dKcDLq+rYiD92trgz7IOpO6xnOAm1I+R9FIGiw4LORY0SKn9G9/&#10;MgoWiX6ZJO+fTfd7ux5tlqujLX5WSj09tm+vIDy1/h6+tT+0guEA/r+EH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NfinHAAAA2wAAAA8AAAAAAAAAAAAAAAAAmAIAAGRy&#10;cy9kb3ducmV2LnhtbFBLBQYAAAAABAAEAPUAAACMAwAAAAA=&#10;" path="m,l29,e" filled="f" strokeweight=".58pt">
                  <v:path arrowok="t" o:connecttype="custom" o:connectlocs="0,0;29,0" o:connectangles="0,0"/>
                </v:shape>
                <v:shape id="Freeform 62" o:spid="_x0000_s1040" style="position:absolute;left:11724;top:518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VGsIA&#10;AADbAAAADwAAAGRycy9kb3ducmV2LnhtbESPQYvCMBSE78L+h/AWvGm6LopUo7iCsCh7sBXx+Gie&#10;bbF5KUnU+u/NguBxmJlvmPmyM424kfO1ZQVfwwQEcWF1zaWCQ74ZTEH4gKyxsUwKHuRhufjozTHV&#10;9s57umWhFBHCPkUFVQhtKqUvKjLoh7Yljt7ZOoMhSldK7fAe4aaRoySZSIM1x4UKW1pXVFyyq1Hw&#10;t8mLn8f2uHNhl9P3iS/HMkuU6n92qxmIQF14h1/tX61gPI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NUawgAAANsAAAAPAAAAAAAAAAAAAAAAAJgCAABkcnMvZG93&#10;bnJldi54bWxQSwUGAAAAAAQABAD1AAAAhwMAAAAA&#10;" path="m,l10,e" filled="f" strokecolor="white" strokeweight="1.06pt">
                  <v:path arrowok="t" o:connecttype="custom" o:connectlocs="0,0;10,0" o:connectangles="0,0"/>
                </v:shape>
                <v:shape id="Freeform 61" o:spid="_x0000_s1041" style="position:absolute;left:11714;top:514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5lcQA&#10;AADbAAAADwAAAGRycy9kb3ducmV2LnhtbESPQWsCMRSE74L/ITyhN82qVctqFBEKpV7U9uDxsXnd&#10;Xdy8rElW1/56Iwgeh5n5hlmsWlOJCzlfWlYwHCQgiDOrS84V/P589j9A+ICssbJMCm7kYbXsdhaY&#10;anvlPV0OIRcRwj5FBUUIdSqlzwoy6Ae2Jo7en3UGQ5Qul9rhNcJNJUdJMpUGS44LBda0KSg7HRqj&#10;4P37vB1OZ83u+F+7TXLO6TamRqm3XruegwjUhlf42f7SCiZjeHy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LOZXEAAAA2wAAAA8AAAAAAAAAAAAAAAAAmAIAAGRycy9k&#10;b3ducmV2LnhtbFBLBQYAAAAABAAEAPUAAACJAwAAAAA=&#10;" path="m,l20,e" filled="f" strokecolor="white" strokeweight=".58pt">
                  <v:path arrowok="t" o:connecttype="custom" o:connectlocs="0,0;20,0" o:connectangles="0,0"/>
                </v:shape>
                <v:shape id="Freeform 60" o:spid="_x0000_s1042" style="position:absolute;left:496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Id8QA&#10;AADbAAAADwAAAGRycy9kb3ducmV2LnhtbESPQWvCQBSE70L/w/IKXqRuFC01ukppFXsStKXnR/aZ&#10;xGbfxuxT47/vCoLHYWa+YWaL1lXqTE0oPRsY9BNQxJm3JecGfr5XL2+ggiBbrDyTgSsFWMyfOjNM&#10;rb/wls47yVWEcEjRQCFSp1qHrCCHoe9r4ujtfeNQomxybRu8RLir9DBJXrXDkuNCgTV9FJT97U7O&#10;AB5/s9NkJaPPq9Sb9WDZyw9HMqb73L5PQQm18gjf21/WwHgEty/xB+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pyHfEAAAA2wAAAA8AAAAAAAAAAAAAAAAAmAIAAGRycy9k&#10;b3ducmV2LnhtbFBLBQYAAAAABAAEAPUAAACJAwAAAAA=&#10;" path="m,l,14844e" filled="f" strokeweight=".58pt">
                  <v:path arrowok="t" o:connecttype="custom" o:connectlocs="0,499;0,15343" o:connectangles="0,0"/>
                </v:shape>
                <v:shape id="Freeform 59" o:spid="_x0000_s1043" style="position:absolute;left:521;top:518;width:0;height:14806;visibility:visible;mso-wrap-style:square;v-text-anchor:top" coordsize="0,1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HjsEA&#10;AADbAAAADwAAAGRycy9kb3ducmV2LnhtbESPQWvCQBSE7wX/w/IEb3VjIVWiq4hQ0EuhGjw/s88k&#10;mvc2ZFeN/75bKHgcZuYbZrHquVF36nztxMBknIAiKZytpTSQH77eZ6B8QLHYOCEDT/KwWg7eFphZ&#10;95Afuu9DqSJEfIYGqhDaTGtfVMTox64lid7ZdYwhyq7UtsNHhHOjP5LkUzPWEhcqbGlTUXHd39hA&#10;LZcDaZ+XlD+P09M37xxzasxo2K/noAL14RX+b2+tgTSFvy/xB+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fB47BAAAA2wAAAA8AAAAAAAAAAAAAAAAAmAIAAGRycy9kb3du&#10;cmV2LnhtbFBLBQYAAAAABAAEAPUAAACGAwAAAAA=&#10;" path="m,l,14806e" filled="f" strokeweight=".58pt">
                  <v:path arrowok="t" o:connecttype="custom" o:connectlocs="0,518;0,15324" o:connectangles="0,0"/>
                </v:shape>
                <v:shape id="Freeform 58" o:spid="_x0000_s1044" style="position:absolute;left:523;top:528;width:0;height:14786;visibility:visible;mso-wrap-style:square;v-text-anchor:top" coordsize="0,14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wB8IA&#10;AADbAAAADwAAAGRycy9kb3ducmV2LnhtbESPzYrCMBSF9wO+Q7iCuzFVVLQaxSqCi9mMI+Ly0lzb&#10;YnNTm7TWtzcDA7M8nJ+Ps9p0phQt1a6wrGA0jEAQp1YXnCk4/xw+5yCcR9ZYWiYFL3KwWfc+Vhhr&#10;++Rvak8+E2GEXYwKcu+rWEqX5mTQDW1FHLybrQ36IOtM6hqfYdyUchxFM2mw4EDIsaJdTun91JjA&#10;PT4Su7/KC1X8dVg0bXKeNIlSg363XYLw1Pn/8F/7qBVMZ/D7Jfw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XAHwgAAANsAAAAPAAAAAAAAAAAAAAAAAJgCAABkcnMvZG93&#10;bnJldi54bWxQSwUGAAAAAAQABAD1AAAAhwMAAAAA&#10;" path="m,l,14786e" filled="f" strokeweight=".58pt">
                  <v:path arrowok="t" o:connecttype="custom" o:connectlocs="0,528;0,15314" o:connectangles="0,0"/>
                </v:shape>
                <v:shape id="Freeform 57" o:spid="_x0000_s1045" style="position:absolute;left:11746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WAMQA&#10;AADbAAAADwAAAGRycy9kb3ducmV2LnhtbESPS2sCQRCE70L+w9ABLxJnFfPaOErwgZ6EqOTc7HR2&#10;N9npWXdaXf+9ExA8FlX1FTWetq5SJ2pC6dnAoJ+AIs68LTk3sN8tn95ABUG2WHkmAxcKMJ08dMaY&#10;Wn/mLzptJVcRwiFFA4VInWodsoIchr6viaP34xuHEmWTa9vgOcJdpYdJ8qIdlhwXCqxpVlD2tz06&#10;A3j4zo7vSxnNL1JvVoNFL/89kDHdx/bzA5RQK/fwrb22Bp5f4f9L/AF6c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7VgDEAAAA2wAAAA8AAAAAAAAAAAAAAAAAmAIAAGRycy9k&#10;b3ducmV2LnhtbFBLBQYAAAAABAAEAPUAAACJAwAAAAA=&#10;" path="m,l,14844e" filled="f" strokeweight=".58pt">
                  <v:path arrowok="t" o:connecttype="custom" o:connectlocs="0,499;0,15343" o:connectangles="0,0"/>
                </v:shape>
                <v:shape id="Freeform 56" o:spid="_x0000_s1046" style="position:absolute;left:11721;top:518;width:0;height:14806;visibility:visible;mso-wrap-style:square;v-text-anchor:top" coordsize="0,1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zbr70A&#10;AADbAAAADwAAAGRycy9kb3ducmV2LnhtbERPyQrCMBC9C/5DGMGbpgouVKOoICjiwQW8Ds3YFptJ&#10;aaKtfr05CB4fb58vG1OIF1Uut6xg0I9AECdW55wquF62vSkI55E1FpZJwZscLBft1hxjbWs+0evs&#10;UxFC2MWoIPO+jKV0SUYGXd+WxIG728qgD7BKpa6wDuGmkMMoGkuDOYeGDEvaZJQ8zk+j4DgxElfP&#10;/W2wLg+JudGk/lwOSnU7zWoGwlPj/+Kfe6cVjMLY8CX8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3zbr70AAADbAAAADwAAAAAAAAAAAAAAAACYAgAAZHJzL2Rvd25yZXYu&#10;eG1sUEsFBgAAAAAEAAQA9QAAAIIDAAAAAA==&#10;" path="m,l,14806e" filled="f" strokeweight=".20464mm">
                  <v:path arrowok="t" o:connecttype="custom" o:connectlocs="0,518;0,15324" o:connectangles="0,0"/>
                </v:shape>
                <v:shape id="Freeform 55" o:spid="_x0000_s1047" style="position:absolute;left:11719;top:528;width:0;height:14786;visibility:visible;mso-wrap-style:square;v-text-anchor:top" coordsize="0,14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kdcQA&#10;AADbAAAADwAAAGRycy9kb3ducmV2LnhtbESPzWrCQBSF94LvMNyCOzNpsaXGTIJpEVy4qZXi8pK5&#10;JsHMnTQzienbO4VCl4fz83HSfDKtGKl3jWUFj1EMgri0uuFKwelzt3wF4TyyxtYyKfghB3k2n6WY&#10;aHvjDxqPvhJhhF2CCmrvu0RKV9Zk0EW2Iw7exfYGfZB9JXWPtzBuWvkUxy/SYMOBUGNHbzWV1+Ng&#10;Anf/Xdj3s/yijg+79TAWp9VQKLV4mLYbEJ4m/x/+a++1guc1/H4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5HXEAAAA2wAAAA8AAAAAAAAAAAAAAAAAmAIAAGRycy9k&#10;b3ducmV2LnhtbFBLBQYAAAAABAAEAPUAAACJAwAAAAA=&#10;" path="m,l,14786e" filled="f" strokeweight=".58pt">
                  <v:path arrowok="t" o:connecttype="custom" o:connectlocs="0,528;0,15314" o:connectangles="0,0"/>
                </v:shape>
                <v:shape id="Freeform 54" o:spid="_x0000_s1048" style="position:absolute;left:480;top:15358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0bL0A&#10;AADbAAAADwAAAGRycy9kb3ducmV2LnhtbERPSwrCMBDdC94hjOBOU12IVGMRRRAFweoBhmZsa5tJ&#10;aaJWT28WgsvH+y+TztTiSa0rLSuYjCMQxJnVJecKrpfdaA7CeWSNtWVS8CYHyarfW2Ks7YvP9Ex9&#10;LkIIuxgVFN43sZQuK8igG9uGOHA32xr0Aba51C2+Qrip5TSKZtJgyaGhwIY2BWVV+jAKDufcnDhK&#10;t59q28jNfor32/Gg1HDQrRcgPHX+L/6591rBL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Rj0bL0AAADbAAAADwAAAAAAAAAAAAAAAACYAgAAZHJzL2Rvd25yZXYu&#10;eG1sUEsFBgAAAAAEAAQA9QAAAIIDAAAAAA==&#10;" path="m,l48,e" filled="f" strokeweight=".58pt">
                  <v:path arrowok="t" o:connecttype="custom" o:connectlocs="0,0;48,0" o:connectangles="0,0"/>
                </v:shape>
                <v:shape id="Freeform 53" o:spid="_x0000_s1049" style="position:absolute;left:490;top:15334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UU8EA&#10;AADbAAAADwAAAGRycy9kb3ducmV2LnhtbESPQYvCMBSE7wv+h/AEL6KpHlypRhFBdq+6Pejt0Tyb&#10;YvNSk6j13xtB2OMwM98wy3VnG3EnH2rHCibjDARx6XTNlYLibzeagwgRWWPjmBQ8KcB61ftaYq7d&#10;g/d0P8RKJAiHHBWYGNtcylAashjGriVO3tl5izFJX0nt8ZHgtpHTLJtJizWnBYMtbQ2Vl8PNJor5&#10;3t9+itb4+ng9DQu3PQ2nT6UG/W6zABGpi//hT/tXK5hN4P0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5lFPBAAAA2wAAAA8AAAAAAAAAAAAAAAAAmAIAAGRycy9kb3du&#10;cmV2LnhtbFBLBQYAAAAABAAEAPUAAACGAwAAAAA=&#10;" path="m,l9,e" filled="f" strokecolor="white" strokeweight="2.02pt">
                  <v:path arrowok="t" o:connecttype="custom" o:connectlocs="0,0;9,0" o:connectangles="0,0"/>
                </v:shape>
                <v:shape id="Freeform 52" o:spid="_x0000_s1050" style="position:absolute;left:490;top:15348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4ZT78A&#10;AADbAAAADwAAAGRycy9kb3ducmV2LnhtbESPQYvCMBSE74L/ITzBm6aKyNI1igiCN7EKe300b9ti&#10;81Lyorb/3iwseBxm5htms+tdq54UpPFsYDHPQBGX3jZcGbhdj7MvUBKRLbaeycBAArvteLTB3PoX&#10;X+hZxEolCEuOBuoYu1xrKWtyKHPfESfv1weHMclQaRvwleCu1cssW2uHDaeFGjs61FTei4czoCu5&#10;nYe98Dng5d4EX6x+ZDBmOun336Ai9fET/m+frIH1Ev6+pB+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vhlPvwAAANsAAAAPAAAAAAAAAAAAAAAAAJgCAABkcnMvZG93bnJl&#10;di54bWxQSwUGAAAAAAQABAD1AAAAhAMAAAAA&#10;" path="m,l38,e" filled="f" strokecolor="white" strokeweight=".58pt">
                  <v:path arrowok="t" o:connecttype="custom" o:connectlocs="0,0;38,0" o:connectangles="0,0"/>
                </v:shape>
                <v:shape id="Freeform 51" o:spid="_x0000_s1051" style="position:absolute;left:499;top:1533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seb8A&#10;AADbAAAADwAAAGRycy9kb3ducmV2LnhtbESPSwvCMBCE74L/IazgRTT1UZFqFBEErz4OHpdmbavN&#10;pjZR6783guBxmJlvmMWqMaV4Uu0KywqGgwgEcWp1wZmC03Hbn4FwHlljaZkUvMnBatluLTDR9sV7&#10;eh58JgKEXYIKcu+rREqX5mTQDWxFHLyLrQ36IOtM6hpfAW5KOYqiqTRYcFjIsaJNTunt8DAKin1P&#10;n7OJjtfDZnJNx28dxXevVLfTrOcgPDX+H/61d1rBdAzfL+EH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gex5vwAAANsAAAAPAAAAAAAAAAAAAAAAAJgCAABkcnMvZG93bnJl&#10;di54bWxQSwUGAAAAAAQABAD1AAAAhAMAAAAA&#10;" path="m,l29,e" filled="f" strokeweight=".20464mm">
                  <v:path arrowok="t" o:connecttype="custom" o:connectlocs="0,0;29,0" o:connectangles="0,0"/>
                </v:shape>
                <v:shape id="Freeform 50" o:spid="_x0000_s1052" style="position:absolute;left:509;top:15324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VHBMUA&#10;AADbAAAADwAAAGRycy9kb3ducmV2LnhtbESPT2vCQBTE7wW/w/KE3upGsSLRNQRB2kPT+u/i7ZF9&#10;JsHs27C7mvTbdwuFHoeZ+Q2zzgbTigc531hWMJ0kIIhLqxuuFJxPu5clCB+QNbaWScE3ecg2o6c1&#10;ptr2fKDHMVQiQtinqKAOoUul9GVNBv3EdsTRu1pnMETpKqkd9hFuWjlLkoU02HBcqLGjbU3l7Xg3&#10;Cvr755cs9u7twrPmdchPxdx/FEo9j4d8BSLQEP7Df+13rWAxh9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UcExQAAANsAAAAPAAAAAAAAAAAAAAAAAJgCAABkcnMv&#10;ZG93bnJldi54bWxQSwUGAAAAAAQABAD1AAAAigMAAAAA&#10;" path="m,l9,e" filled="f" strokecolor="white" strokeweight=".37392mm">
                  <v:path arrowok="t" o:connecttype="custom" o:connectlocs="0,0;9,0" o:connectangles="0,0"/>
                </v:shape>
                <v:shape id="Freeform 49" o:spid="_x0000_s1053" style="position:absolute;left:509;top:15329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Ox8UA&#10;AADbAAAADwAAAGRycy9kb3ducmV2LnhtbESPT2vCQBTE70K/w/IK3nSj1rSkrlIEQfTinx56fGRf&#10;k9Ds27i70dhP7wqCx2FmfsPMFp2pxZmcrywrGA0TEMS51RUXCr6Pq8EHCB+QNdaWScGVPCzmL70Z&#10;ZtpeeE/nQyhEhLDPUEEZQpNJ6fOSDPqhbYij92udwRClK6R2eIlwU8txkqTSYMVxocSGliXlf4fW&#10;KHjbnLaj9L3d/fw3bpmcCrpOqFWq/9p9fYII1IVn+NFeawXpF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s7HxQAAANsAAAAPAAAAAAAAAAAAAAAAAJgCAABkcnMv&#10;ZG93bnJldi54bWxQSwUGAAAAAAQABAD1AAAAigMAAAAA&#10;" path="m,l19,e" filled="f" strokecolor="white" strokeweight=".58pt">
                  <v:path arrowok="t" o:connecttype="custom" o:connectlocs="0,0;19,0" o:connectangles="0,0"/>
                </v:shape>
                <v:shape id="Freeform 48" o:spid="_x0000_s1054" style="position:absolute;left:528;top:15358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wrgsEA&#10;AADbAAAADwAAAGRycy9kb3ducmV2LnhtbESPT4vCMBTE74LfITzBm6buoSvVKCqInhb/7ILHZ/Ns&#10;is1LabK2++3NguBxmJnfMPNlZyvxoMaXjhVMxgkI4tzpkgsF3+ftaArCB2SNlWNS8Ecelot+b46Z&#10;di0f6XEKhYgQ9hkqMCHUmZQ+N2TRj11NHL2bayyGKJtC6gbbCLeV/EiSVFosOS4YrGljKL+ffq2C&#10;86Hj3Ox+vkxREV7bT1xfdqjUcNCtZiACdeEdfrX3WkGawv+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8K4LBAAAA2wAAAA8AAAAAAAAAAAAAAAAAmAIAAGRycy9kb3du&#10;cmV2LnhtbFBLBQYAAAAABAAEAPUAAACGAwAAAAA=&#10;" path="m,l11186,e" filled="f" strokeweight=".58pt">
                  <v:path arrowok="t" o:connecttype="custom" o:connectlocs="0,0;11186,0" o:connectangles="0,0"/>
                </v:shape>
                <v:shape id="Freeform 47" o:spid="_x0000_s1055" style="position:absolute;left:528;top:15338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KUcQA&#10;AADbAAAADwAAAGRycy9kb3ducmV2LnhtbESPQWvCQBSE7wX/w/IEb3XTHLSkrkECiooUakv1+Mg+&#10;s6HZtyG7xvjvu4WCx2FmvmEW+WAb0VPna8cKXqYJCOLS6ZorBV+f6+dXED4ga2wck4I7eciXo6cF&#10;Ztrd+IP6Y6hEhLDPUIEJoc2k9KUhi37qWuLoXVxnMUTZVVJ3eItw28g0SWbSYs1xwWBLhaHy53i1&#10;CvbXjWmr3bbA5j4/y0P//X4qUqUm42H1BiLQEB7h//ZWK5jN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AylHEAAAA2wAAAA8AAAAAAAAAAAAAAAAAmAIAAGRycy9k&#10;b3ducmV2LnhtbFBLBQYAAAAABAAEAPUAAACJAwAAAAA=&#10;" path="m,l11186,e" filled="f" strokeweight=".20464mm">
                  <v:path arrowok="t" o:connecttype="custom" o:connectlocs="0,0;11186,0" o:connectangles="0,0"/>
                </v:shape>
                <v:shape id="Freeform 46" o:spid="_x0000_s1056" style="position:absolute;left:528;top:15319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8aa74A&#10;AADbAAAADwAAAGRycy9kb3ducmV2LnhtbERPy4rCMBTdC/MP4Q7MTtNxoVKNRQeksxp8gstrc22K&#10;zU1pMrb+vVkILg/nvch6W4s7tb5yrOB7lIAgLpyuuFRwPGyGMxA+IGusHZOCB3nIlh+DBabadbyj&#10;+z6UIoawT1GBCaFJpfSFIYt+5BriyF1dazFE2JZSt9jFcFvLcZJMpMWKY4PBhn4MFbf9v1Vw2PZc&#10;mPz0Z8qa8NJNcX3OUamvz341BxGoD2/xy/2rFUzi2Pgl/gC5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vGmu+AAAA2wAAAA8AAAAAAAAAAAAAAAAAmAIAAGRycy9kb3ducmV2&#10;LnhtbFBLBQYAAAAABAAEAPUAAACDAwAAAAA=&#10;" path="m,l11186,e" filled="f" strokeweight=".58pt">
                  <v:path arrowok="t" o:connecttype="custom" o:connectlocs="0,0;11186,0" o:connectangles="0,0"/>
                </v:shape>
                <v:shape id="Freeform 45" o:spid="_x0000_s1057" style="position:absolute;left:11714;top:15358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Jd8b8A&#10;AADbAAAADwAAAGRycy9kb3ducmV2LnhtbESPwQrCMBBE74L/EFbwpqkeRKtRRBFEQbD6AUuzttVm&#10;U5qo1a83guBxmJk3zGzRmFI8qHaFZQWDfgSCOLW64EzB+bTpjUE4j6yxtEwKXuRgMW+3Zhhr++Qj&#10;PRKfiQBhF6OC3PsqltKlORl0fVsRB+9ia4M+yDqTusZngJtSDqNoJA0WHBZyrGiVU3pL7kbB7piZ&#10;A0fJ+n1bV3K1HeL1st8p1e00yykIT43/h3/trVYwmsD3S/gB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Il3xvwAAANsAAAAPAAAAAAAAAAAAAAAAAJgCAABkcnMvZG93bnJl&#10;di54bWxQSwUGAAAAAAQABAD1AAAAhAMAAAAA&#10;" path="m,l48,e" filled="f" strokeweight=".58pt">
                  <v:path arrowok="t" o:connecttype="custom" o:connectlocs="0,0;48,0" o:connectangles="0,0"/>
                </v:shape>
                <v:shape id="Freeform 44" o:spid="_x0000_s1058" style="position:absolute;left:11743;top:15334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nFcMA&#10;AADbAAAADwAAAGRycy9kb3ducmV2LnhtbESPwW7CMAyG75N4h8hIXNBIxwGmjoAmJDSusB7gZjVe&#10;U61xShKgvP18mMTR+v1/9rfaDL5TN4qpDWzgbVaAIq6DbbkxUH3vXt9BpYxssQtMBh6UYLMevayw&#10;tOHOB7odc6MEwqlEAy7nvtQ61Y48plnoiSX7CdFjljE22ka8C9x3el4UC+2xZbngsKeto/r3ePVC&#10;ccvD9avqXWxPl/O0CtvzdP4wZjIePj9AZRryc/m/vbcGlvK9uIg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ynFcMAAADbAAAADwAAAAAAAAAAAAAAAACYAgAAZHJzL2Rv&#10;d25yZXYueG1sUEsFBgAAAAAEAAQA9QAAAIgDAAAAAA==&#10;" path="m,l10,e" filled="f" strokecolor="white" strokeweight="2.02pt">
                  <v:path arrowok="t" o:connecttype="custom" o:connectlocs="0,0;10,0" o:connectangles="0,0"/>
                </v:shape>
                <v:shape id="Freeform 43" o:spid="_x0000_s1059" style="position:absolute;left:11714;top:15348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UR5b8A&#10;AADbAAAADwAAAGRycy9kb3ducmV2LnhtbESPQYvCMBSE74L/ITzBm6YusrtUo4iw4E3sCnt9NM+2&#10;2LyUvKjtvzeCsMdhZr5h1tvetepOQRrPBhbzDBRx6W3DlYHz78/sG5REZIutZzIwkMB2Mx6tMbf+&#10;wSe6F7FSCcKSo4E6xi7XWsqaHMrcd8TJu/jgMCYZKm0DPhLctfojyz61w4bTQo0d7Wsqr8XNGdCV&#10;nI/DTvgY8HRtgi+WfzIYM530uxWoSH38D7/bB2vgawGvL+kH6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tRHlvwAAANsAAAAPAAAAAAAAAAAAAAAAAJgCAABkcnMvZG93bnJl&#10;di54bWxQSwUGAAAAAAQABAD1AAAAhAMAAAAA&#10;" path="m,l39,e" filled="f" strokecolor="white" strokeweight=".58pt">
                  <v:path arrowok="t" o:connecttype="custom" o:connectlocs="0,0;39,0" o:connectangles="0,0"/>
                </v:shape>
                <v:shape id="Freeform 42" o:spid="_x0000_s1060" style="position:absolute;left:11714;top:1533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TfP78A&#10;AADbAAAADwAAAGRycy9kb3ducmV2LnhtbESPSwvCMBCE74L/IazgRTT1LdUoIghefRw8Ls3aVptN&#10;baLWf28EweMwM98wi1VtCvGkyuWWFfR7EQjixOqcUwWn47Y7A+E8ssbCMil4k4PVstlYYKzti/f0&#10;PPhUBAi7GBVk3pexlC7JyKDr2ZI4eBdbGfRBVqnUFb4C3BRyEEUTaTDnsJBhSZuMktvhYRTk+44+&#10;pyM9Xvfr0TUZvnU0vnul2q16PQfhqfb/8K+90wqmA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FN8/vwAAANsAAAAPAAAAAAAAAAAAAAAAAJgCAABkcnMvZG93bnJl&#10;di54bWxQSwUGAAAAAAQABAD1AAAAhAMAAAAA&#10;" path="m,l29,e" filled="f" strokeweight=".20464mm">
                  <v:path arrowok="t" o:connecttype="custom" o:connectlocs="0,0;29,0" o:connectangles="0,0"/>
                </v:shape>
                <v:shape id="Freeform 41" o:spid="_x0000_s1061" style="position:absolute;left:11724;top:15324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VJrcUA&#10;AADbAAAADwAAAGRycy9kb3ducmV2LnhtbESPQWvCQBSE70L/w/IKvZlNrVZJXUUEaQ+NbdWLt0f2&#10;NQnNvg27q4n/visIHoeZ+YaZL3vTiDM5X1tW8JykIIgLq2suFRz2m+EMhA/IGhvLpOBCHpaLh8Ec&#10;M207/qHzLpQiQthnqKAKoc2k9EVFBn1iW+Lo/VpnMETpSqkddhFuGjlK01dpsOa4UGFL64qKv93J&#10;KOhO2y+Zf7v3I4/qSb/a52P/mSv19Niv3kAE6sM9fGt/aAXTF7h+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UmtxQAAANsAAAAPAAAAAAAAAAAAAAAAAJgCAABkcnMv&#10;ZG93bnJldi54bWxQSwUGAAAAAAQABAD1AAAAigMAAAAA&#10;" path="m,l10,e" filled="f" strokecolor="white" strokeweight=".37392mm">
                  <v:path arrowok="t" o:connecttype="custom" o:connectlocs="0,0;10,0" o:connectangles="0,0"/>
                </v:shape>
                <v:shape id="Freeform 40" o:spid="_x0000_s1062" style="position:absolute;left:11714;top:15329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f9gcUA&#10;AADbAAAADwAAAGRycy9kb3ducmV2LnhtbESPQWvCQBSE70L/w/IKvenGNqhEVymBQtFLtT30+Mi+&#10;JqHZt8nuRhN/vVsQehxm5htmsxtMI87kfG1ZwXyWgCAurK65VPD1+TZdgfABWWNjmRSM5GG3fZhs&#10;MNP2wkc6n0IpIoR9hgqqENpMSl9UZNDPbEscvR/rDIYoXSm1w0uEm0Y+J8lCGqw5LlTYUl5R8Xvq&#10;jYJ03x3mi2X/8X1tXZ50JY0v1Cv19Di8rkEEGsJ/+N5+1wqWKfx9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/2BxQAAANsAAAAPAAAAAAAAAAAAAAAAAJgCAABkcnMv&#10;ZG93bnJldi54bWxQSwUGAAAAAAQABAD1AAAAigMAAAAA&#10;" path="m,l20,e" filled="f" strokecolor="white" strokeweight=".58pt">
                  <v:path arrowok="t" o:connecttype="custom" o:connectlocs="0,0;20,0" o:connectangles="0,0"/>
                </v:shape>
                <w10:wrap anchorx="page" anchory="page"/>
              </v:group>
            </w:pict>
          </mc:Fallback>
        </mc:AlternateConten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R</w:t>
      </w:r>
      <w:r w:rsidR="00057136">
        <w:rPr>
          <w:rFonts w:ascii="Arial" w:eastAsia="Arial" w:hAnsi="Arial" w:cs="Arial"/>
          <w:b/>
          <w:sz w:val="28"/>
          <w:szCs w:val="28"/>
        </w:rPr>
        <w:t>ES</w:t>
      </w:r>
      <w:r w:rsidR="00057136">
        <w:rPr>
          <w:rFonts w:ascii="Arial" w:eastAsia="Arial" w:hAnsi="Arial" w:cs="Arial"/>
          <w:b/>
          <w:spacing w:val="-4"/>
          <w:sz w:val="28"/>
          <w:szCs w:val="28"/>
        </w:rPr>
        <w:t>U</w:t>
      </w:r>
      <w:r w:rsidR="00057136">
        <w:rPr>
          <w:rFonts w:ascii="Arial" w:eastAsia="Arial" w:hAnsi="Arial" w:cs="Arial"/>
          <w:b/>
          <w:spacing w:val="4"/>
          <w:sz w:val="28"/>
          <w:szCs w:val="28"/>
        </w:rPr>
        <w:t>M</w:t>
      </w:r>
      <w:r w:rsidR="00057136">
        <w:rPr>
          <w:rFonts w:ascii="Arial" w:eastAsia="Arial" w:hAnsi="Arial" w:cs="Arial"/>
          <w:b/>
          <w:sz w:val="28"/>
          <w:szCs w:val="28"/>
        </w:rPr>
        <w:t>É –</w:t>
      </w:r>
      <w:r w:rsidR="000D4A61">
        <w:rPr>
          <w:rFonts w:ascii="Arial" w:eastAsia="Arial" w:hAnsi="Arial" w:cs="Arial"/>
          <w:b/>
          <w:sz w:val="28"/>
          <w:szCs w:val="28"/>
        </w:rPr>
        <w:t xml:space="preserve"> 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CURRICULU</w:t>
      </w:r>
      <w:r w:rsidR="00057136">
        <w:rPr>
          <w:rFonts w:ascii="Arial" w:eastAsia="Arial" w:hAnsi="Arial" w:cs="Arial"/>
          <w:b/>
          <w:sz w:val="28"/>
          <w:szCs w:val="28"/>
        </w:rPr>
        <w:t>M</w:t>
      </w:r>
      <w:r w:rsidR="000D4A61">
        <w:rPr>
          <w:rFonts w:ascii="Arial" w:eastAsia="Arial" w:hAnsi="Arial" w:cs="Arial"/>
          <w:b/>
          <w:sz w:val="28"/>
          <w:szCs w:val="28"/>
        </w:rPr>
        <w:t xml:space="preserve"> </w:t>
      </w:r>
      <w:r w:rsidR="00057136">
        <w:rPr>
          <w:rFonts w:ascii="Arial" w:eastAsia="Arial" w:hAnsi="Arial" w:cs="Arial"/>
          <w:b/>
          <w:sz w:val="28"/>
          <w:szCs w:val="28"/>
        </w:rPr>
        <w:t>V</w:t>
      </w:r>
      <w:r w:rsidR="00057136">
        <w:rPr>
          <w:rFonts w:ascii="Arial" w:eastAsia="Arial" w:hAnsi="Arial" w:cs="Arial"/>
          <w:b/>
          <w:spacing w:val="1"/>
          <w:sz w:val="28"/>
          <w:szCs w:val="28"/>
        </w:rPr>
        <w:t>IT</w:t>
      </w:r>
      <w:r w:rsidR="00057136">
        <w:rPr>
          <w:rFonts w:ascii="Arial" w:eastAsia="Arial" w:hAnsi="Arial" w:cs="Arial"/>
          <w:b/>
          <w:spacing w:val="-8"/>
          <w:sz w:val="28"/>
          <w:szCs w:val="28"/>
        </w:rPr>
        <w:t>A</w:t>
      </w:r>
      <w:r w:rsidR="00057136">
        <w:rPr>
          <w:rFonts w:ascii="Arial" w:eastAsia="Arial" w:hAnsi="Arial" w:cs="Arial"/>
          <w:b/>
          <w:sz w:val="28"/>
          <w:szCs w:val="28"/>
        </w:rPr>
        <w:t>E</w:t>
      </w:r>
      <w:r w:rsidR="000D4A61">
        <w:rPr>
          <w:rFonts w:ascii="Arial" w:eastAsia="Arial" w:hAnsi="Arial" w:cs="Arial"/>
          <w:b/>
          <w:sz w:val="28"/>
          <w:szCs w:val="28"/>
        </w:rPr>
        <w:t xml:space="preserve"> </w:t>
      </w:r>
      <w:r w:rsidR="00057136">
        <w:rPr>
          <w:rFonts w:ascii="Arial" w:eastAsia="Arial" w:hAnsi="Arial" w:cs="Arial"/>
          <w:b/>
          <w:sz w:val="28"/>
          <w:szCs w:val="28"/>
        </w:rPr>
        <w:t>OF</w:t>
      </w:r>
      <w:r w:rsidR="000D4A61">
        <w:rPr>
          <w:rFonts w:ascii="Arial" w:eastAsia="Arial" w:hAnsi="Arial" w:cs="Arial"/>
          <w:b/>
          <w:sz w:val="28"/>
          <w:szCs w:val="28"/>
        </w:rPr>
        <w:t xml:space="preserve"> </w:t>
      </w:r>
      <w:r w:rsidR="00057136">
        <w:rPr>
          <w:rFonts w:ascii="Arial" w:eastAsia="Arial" w:hAnsi="Arial" w:cs="Arial"/>
          <w:b/>
          <w:sz w:val="28"/>
          <w:szCs w:val="28"/>
        </w:rPr>
        <w:t>S</w:t>
      </w:r>
      <w:r w:rsidR="00057136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BU</w:t>
      </w:r>
      <w:r w:rsidR="00057136">
        <w:rPr>
          <w:rFonts w:ascii="Arial" w:eastAsia="Arial" w:hAnsi="Arial" w:cs="Arial"/>
          <w:b/>
          <w:spacing w:val="-3"/>
          <w:sz w:val="28"/>
          <w:szCs w:val="28"/>
        </w:rPr>
        <w:t>S</w:t>
      </w:r>
      <w:r w:rsidR="00057136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="00057136">
        <w:rPr>
          <w:rFonts w:ascii="Arial" w:eastAsia="Arial" w:hAnsi="Arial" w:cs="Arial"/>
          <w:b/>
          <w:sz w:val="28"/>
          <w:szCs w:val="28"/>
        </w:rPr>
        <w:t>SO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 xml:space="preserve"> H</w:t>
      </w:r>
      <w:r w:rsidR="00057136">
        <w:rPr>
          <w:rFonts w:ascii="Arial" w:eastAsia="Arial" w:hAnsi="Arial" w:cs="Arial"/>
          <w:b/>
          <w:sz w:val="28"/>
          <w:szCs w:val="28"/>
        </w:rPr>
        <w:t>E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NR</w:t>
      </w:r>
      <w:r w:rsidR="00057136">
        <w:rPr>
          <w:rFonts w:ascii="Arial" w:eastAsia="Arial" w:hAnsi="Arial" w:cs="Arial"/>
          <w:b/>
          <w:sz w:val="28"/>
          <w:szCs w:val="28"/>
        </w:rPr>
        <w:t>Y</w:t>
      </w:r>
      <w:r w:rsidR="000D4A61">
        <w:rPr>
          <w:rFonts w:ascii="Arial" w:eastAsia="Arial" w:hAnsi="Arial" w:cs="Arial"/>
          <w:b/>
          <w:sz w:val="28"/>
          <w:szCs w:val="28"/>
        </w:rPr>
        <w:t xml:space="preserve"> 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C</w:t>
      </w:r>
      <w:r w:rsidR="00057136">
        <w:rPr>
          <w:rFonts w:ascii="Arial" w:eastAsia="Arial" w:hAnsi="Arial" w:cs="Arial"/>
          <w:b/>
          <w:sz w:val="28"/>
          <w:szCs w:val="28"/>
        </w:rPr>
        <w:t>E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L</w:t>
      </w:r>
      <w:r w:rsidR="00057136">
        <w:rPr>
          <w:rFonts w:ascii="Arial" w:eastAsia="Arial" w:hAnsi="Arial" w:cs="Arial"/>
          <w:b/>
          <w:sz w:val="28"/>
          <w:szCs w:val="28"/>
        </w:rPr>
        <w:t>E PE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R</w:t>
      </w:r>
      <w:r w:rsidR="00057136">
        <w:rPr>
          <w:rFonts w:ascii="Arial" w:eastAsia="Arial" w:hAnsi="Arial" w:cs="Arial"/>
          <w:b/>
          <w:sz w:val="28"/>
          <w:szCs w:val="28"/>
        </w:rPr>
        <w:t>SO</w:t>
      </w:r>
      <w:r w:rsidR="00057136">
        <w:rPr>
          <w:rFonts w:ascii="Arial" w:eastAsia="Arial" w:hAnsi="Arial" w:cs="Arial"/>
          <w:b/>
          <w:spacing w:val="1"/>
          <w:sz w:val="28"/>
          <w:szCs w:val="28"/>
        </w:rPr>
        <w:t>N</w:t>
      </w:r>
      <w:r w:rsidR="00057136">
        <w:rPr>
          <w:rFonts w:ascii="Arial" w:eastAsia="Arial" w:hAnsi="Arial" w:cs="Arial"/>
          <w:b/>
          <w:spacing w:val="-6"/>
          <w:sz w:val="28"/>
          <w:szCs w:val="28"/>
        </w:rPr>
        <w:t>A</w:t>
      </w:r>
      <w:r w:rsidR="00057136">
        <w:rPr>
          <w:rFonts w:ascii="Arial" w:eastAsia="Arial" w:hAnsi="Arial" w:cs="Arial"/>
          <w:b/>
          <w:sz w:val="28"/>
          <w:szCs w:val="28"/>
        </w:rPr>
        <w:t xml:space="preserve">L 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D</w:t>
      </w:r>
      <w:r w:rsidR="00057136">
        <w:rPr>
          <w:rFonts w:ascii="Arial" w:eastAsia="Arial" w:hAnsi="Arial" w:cs="Arial"/>
          <w:b/>
          <w:sz w:val="28"/>
          <w:szCs w:val="28"/>
        </w:rPr>
        <w:t>E</w:t>
      </w:r>
      <w:r w:rsidR="00057136">
        <w:rPr>
          <w:rFonts w:ascii="Arial" w:eastAsia="Arial" w:hAnsi="Arial" w:cs="Arial"/>
          <w:b/>
          <w:spacing w:val="3"/>
          <w:sz w:val="28"/>
          <w:szCs w:val="28"/>
        </w:rPr>
        <w:t>T</w:t>
      </w:r>
      <w:r w:rsidR="00057136">
        <w:rPr>
          <w:rFonts w:ascii="Arial" w:eastAsia="Arial" w:hAnsi="Arial" w:cs="Arial"/>
          <w:b/>
          <w:spacing w:val="-4"/>
          <w:sz w:val="28"/>
          <w:szCs w:val="28"/>
        </w:rPr>
        <w:t>A</w:t>
      </w:r>
      <w:r w:rsidR="00057136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L</w:t>
      </w:r>
      <w:r w:rsidR="00057136">
        <w:rPr>
          <w:rFonts w:ascii="Arial" w:eastAsia="Arial" w:hAnsi="Arial" w:cs="Arial"/>
          <w:b/>
          <w:sz w:val="28"/>
          <w:szCs w:val="28"/>
        </w:rPr>
        <w:t>S</w:t>
      </w:r>
    </w:p>
    <w:p w:rsidR="00CC6879" w:rsidRDefault="00057136">
      <w:pPr>
        <w:spacing w:before="31"/>
        <w:ind w:left="118" w:right="495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ame:                      </w:t>
      </w:r>
      <w:r w:rsidR="00DA06B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so 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 w:rsidR="008970AC">
        <w:rPr>
          <w:rFonts w:ascii="Arial" w:eastAsia="Arial" w:hAnsi="Arial" w:cs="Arial"/>
          <w:sz w:val="22"/>
          <w:szCs w:val="22"/>
        </w:rPr>
        <w:t xml:space="preserve"> </w:t>
      </w:r>
    </w:p>
    <w:p w:rsidR="008970AC" w:rsidRDefault="008970AC">
      <w:pPr>
        <w:spacing w:before="31"/>
        <w:ind w:left="118" w:right="4956"/>
        <w:jc w:val="both"/>
        <w:rPr>
          <w:rFonts w:ascii="Arial" w:eastAsia="Arial" w:hAnsi="Arial" w:cs="Arial"/>
          <w:sz w:val="22"/>
          <w:szCs w:val="22"/>
        </w:rPr>
      </w:pPr>
    </w:p>
    <w:p w:rsidR="00CC6879" w:rsidRDefault="00057136" w:rsidP="00213559">
      <w:pPr>
        <w:spacing w:line="240" w:lineRule="exact"/>
        <w:ind w:left="2160" w:right="2726" w:hanging="20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ome</w:t>
      </w:r>
      <w:r w:rsidR="00213559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ss: </w:t>
      </w:r>
      <w:r w:rsidR="00213559">
        <w:rPr>
          <w:rFonts w:ascii="Arial" w:eastAsia="Arial" w:hAnsi="Arial" w:cs="Arial"/>
          <w:sz w:val="22"/>
          <w:szCs w:val="22"/>
        </w:rPr>
        <w:tab/>
      </w:r>
      <w:r w:rsidR="00E17C4A">
        <w:rPr>
          <w:rFonts w:ascii="Arial" w:eastAsia="Arial" w:hAnsi="Arial" w:cs="Arial"/>
          <w:spacing w:val="-1"/>
          <w:sz w:val="22"/>
          <w:szCs w:val="22"/>
        </w:rPr>
        <w:t>227</w:t>
      </w:r>
      <w:r w:rsidR="00213559">
        <w:rPr>
          <w:rFonts w:ascii="Arial" w:eastAsia="Arial" w:hAnsi="Arial" w:cs="Arial"/>
          <w:spacing w:val="-1"/>
          <w:sz w:val="22"/>
          <w:szCs w:val="22"/>
        </w:rPr>
        <w:t xml:space="preserve">Jeppe </w:t>
      </w:r>
      <w:r w:rsidR="008970AC">
        <w:rPr>
          <w:rFonts w:ascii="Arial" w:eastAsia="Arial" w:hAnsi="Arial" w:cs="Arial"/>
          <w:spacing w:val="-1"/>
          <w:sz w:val="22"/>
          <w:szCs w:val="22"/>
        </w:rPr>
        <w:t>oval, 27</w:t>
      </w:r>
      <w:r w:rsidR="008970AC">
        <w:rPr>
          <w:rFonts w:ascii="Arial" w:eastAsia="Arial" w:hAnsi="Arial" w:cs="Arial"/>
          <w:sz w:val="22"/>
          <w:szCs w:val="22"/>
        </w:rPr>
        <w:t xml:space="preserve"> </w:t>
      </w:r>
      <w:r w:rsidR="00E17C4A">
        <w:rPr>
          <w:rFonts w:ascii="Arial" w:eastAsia="Arial" w:hAnsi="Arial" w:cs="Arial"/>
          <w:sz w:val="22"/>
          <w:szCs w:val="22"/>
        </w:rPr>
        <w:t>Browning</w:t>
      </w:r>
      <w:r w:rsidR="00213559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, Je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 w:rsidR="00C47EFC">
        <w:rPr>
          <w:rFonts w:ascii="Arial" w:eastAsia="Arial" w:hAnsi="Arial" w:cs="Arial"/>
          <w:sz w:val="22"/>
          <w:szCs w:val="22"/>
        </w:rPr>
        <w:t xml:space="preserve"> Johannesburg</w:t>
      </w:r>
      <w:r>
        <w:rPr>
          <w:rFonts w:ascii="Arial" w:eastAsia="Arial" w:hAnsi="Arial" w:cs="Arial"/>
          <w:sz w:val="22"/>
          <w:szCs w:val="22"/>
        </w:rPr>
        <w:t xml:space="preserve"> 2094</w:t>
      </w:r>
    </w:p>
    <w:p w:rsidR="008970AC" w:rsidRDefault="008970AC" w:rsidP="00213559">
      <w:pPr>
        <w:spacing w:line="240" w:lineRule="exact"/>
        <w:ind w:left="2160" w:right="2726" w:hanging="2042"/>
        <w:jc w:val="both"/>
        <w:rPr>
          <w:rFonts w:ascii="Arial" w:eastAsia="Arial" w:hAnsi="Arial" w:cs="Arial"/>
          <w:sz w:val="22"/>
          <w:szCs w:val="22"/>
        </w:rPr>
      </w:pPr>
    </w:p>
    <w:p w:rsidR="008970AC" w:rsidRDefault="00057136">
      <w:pPr>
        <w:spacing w:before="6" w:line="240" w:lineRule="exact"/>
        <w:ind w:left="118" w:right="42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</w:t>
      </w:r>
      <w:r w:rsidR="00CD069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 w:rsidR="00CD069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:            </w:t>
      </w:r>
      <w:r w:rsidR="000D4A61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ca)</w:t>
      </w:r>
    </w:p>
    <w:p w:rsidR="008970AC" w:rsidRDefault="00057136">
      <w:pPr>
        <w:spacing w:before="6" w:line="240" w:lineRule="exact"/>
        <w:ind w:left="118" w:right="42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CC6879" w:rsidRDefault="00057136">
      <w:pPr>
        <w:spacing w:before="6" w:line="240" w:lineRule="exact"/>
        <w:ind w:left="118" w:right="42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.                       </w:t>
      </w:r>
      <w:r w:rsidR="004E29A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8201265924080</w:t>
      </w:r>
    </w:p>
    <w:p w:rsidR="008970AC" w:rsidRDefault="008970AC">
      <w:pPr>
        <w:spacing w:before="6" w:line="240" w:lineRule="exact"/>
        <w:ind w:left="118" w:right="4290"/>
        <w:rPr>
          <w:rFonts w:ascii="Arial" w:eastAsia="Arial" w:hAnsi="Arial" w:cs="Arial"/>
          <w:sz w:val="22"/>
          <w:szCs w:val="22"/>
        </w:rPr>
      </w:pPr>
    </w:p>
    <w:p w:rsidR="00CC6879" w:rsidRDefault="00057136">
      <w:pPr>
        <w:spacing w:line="240" w:lineRule="exact"/>
        <w:ind w:left="118" w:right="56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er’s </w:t>
      </w:r>
      <w:r w:rsidR="00E17C4A">
        <w:rPr>
          <w:rFonts w:ascii="Arial" w:eastAsia="Arial" w:hAnsi="Arial" w:cs="Arial"/>
          <w:sz w:val="22"/>
          <w:szCs w:val="22"/>
        </w:rPr>
        <w:t>L</w:t>
      </w:r>
      <w:r w:rsidR="00E17C4A">
        <w:rPr>
          <w:rFonts w:ascii="Arial" w:eastAsia="Arial" w:hAnsi="Arial" w:cs="Arial"/>
          <w:spacing w:val="-1"/>
          <w:sz w:val="22"/>
          <w:szCs w:val="22"/>
        </w:rPr>
        <w:t>i</w:t>
      </w:r>
      <w:r w:rsidR="00E17C4A">
        <w:rPr>
          <w:rFonts w:ascii="Arial" w:eastAsia="Arial" w:hAnsi="Arial" w:cs="Arial"/>
          <w:sz w:val="22"/>
          <w:szCs w:val="22"/>
        </w:rPr>
        <w:t>ce</w:t>
      </w:r>
      <w:r w:rsidR="00E17C4A">
        <w:rPr>
          <w:rFonts w:ascii="Arial" w:eastAsia="Arial" w:hAnsi="Arial" w:cs="Arial"/>
          <w:spacing w:val="-1"/>
          <w:sz w:val="22"/>
          <w:szCs w:val="22"/>
        </w:rPr>
        <w:t>n</w:t>
      </w:r>
      <w:r w:rsidR="00E17C4A"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 xml:space="preserve">:     </w:t>
      </w:r>
      <w:r w:rsidR="00905499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10/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1</w:t>
      </w:r>
    </w:p>
    <w:p w:rsidR="008970AC" w:rsidRDefault="008970AC">
      <w:pPr>
        <w:spacing w:line="240" w:lineRule="exact"/>
        <w:ind w:left="118" w:right="5650"/>
        <w:jc w:val="both"/>
        <w:rPr>
          <w:rFonts w:ascii="Arial" w:eastAsia="Arial" w:hAnsi="Arial" w:cs="Arial"/>
          <w:sz w:val="22"/>
          <w:szCs w:val="22"/>
        </w:rPr>
      </w:pPr>
    </w:p>
    <w:p w:rsidR="00CC6879" w:rsidRDefault="00057136">
      <w:pPr>
        <w:spacing w:line="240" w:lineRule="exact"/>
        <w:ind w:left="118" w:right="508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              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+27–</w:t>
      </w:r>
      <w:r w:rsidR="00AD1F85">
        <w:rPr>
          <w:rFonts w:ascii="Arial" w:eastAsia="Arial" w:hAnsi="Arial" w:cs="Arial"/>
          <w:spacing w:val="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72878349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</w:t>
      </w:r>
    </w:p>
    <w:p w:rsidR="008970AC" w:rsidRDefault="008970AC">
      <w:pPr>
        <w:spacing w:line="240" w:lineRule="exact"/>
        <w:ind w:left="118" w:right="5082"/>
        <w:jc w:val="both"/>
        <w:rPr>
          <w:rFonts w:ascii="Arial" w:eastAsia="Arial" w:hAnsi="Arial" w:cs="Arial"/>
          <w:sz w:val="22"/>
          <w:szCs w:val="22"/>
        </w:rPr>
      </w:pPr>
    </w:p>
    <w:p w:rsidR="00CC6879" w:rsidRDefault="00057136">
      <w:pPr>
        <w:spacing w:line="240" w:lineRule="exact"/>
        <w:ind w:left="118" w:right="44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dres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         </w:t>
      </w:r>
      <w:hyperlink r:id="rId8">
        <w:r>
          <w:rPr>
            <w:rFonts w:ascii="Arial" w:eastAsia="Arial" w:hAnsi="Arial" w:cs="Arial"/>
            <w:sz w:val="22"/>
            <w:szCs w:val="22"/>
          </w:rPr>
          <w:t>s</w:t>
        </w:r>
        <w:r>
          <w:rPr>
            <w:rFonts w:ascii="Arial" w:eastAsia="Arial" w:hAnsi="Arial" w:cs="Arial"/>
            <w:spacing w:val="-1"/>
            <w:sz w:val="22"/>
            <w:szCs w:val="22"/>
          </w:rPr>
          <w:t>i</w:t>
        </w:r>
        <w:r>
          <w:rPr>
            <w:rFonts w:ascii="Arial" w:eastAsia="Arial" w:hAnsi="Arial" w:cs="Arial"/>
            <w:sz w:val="22"/>
            <w:szCs w:val="22"/>
          </w:rPr>
          <w:t>b</w:t>
        </w:r>
        <w:r>
          <w:rPr>
            <w:rFonts w:ascii="Arial" w:eastAsia="Arial" w:hAnsi="Arial" w:cs="Arial"/>
            <w:spacing w:val="-1"/>
            <w:sz w:val="22"/>
            <w:szCs w:val="22"/>
          </w:rPr>
          <w:t>u</w:t>
        </w:r>
        <w:r>
          <w:rPr>
            <w:rFonts w:ascii="Arial" w:eastAsia="Arial" w:hAnsi="Arial" w:cs="Arial"/>
            <w:sz w:val="22"/>
            <w:szCs w:val="22"/>
          </w:rPr>
          <w:t>s</w:t>
        </w:r>
        <w:r>
          <w:rPr>
            <w:rFonts w:ascii="Arial" w:eastAsia="Arial" w:hAnsi="Arial" w:cs="Arial"/>
            <w:spacing w:val="-1"/>
            <w:sz w:val="22"/>
            <w:szCs w:val="22"/>
          </w:rPr>
          <w:t>i</w:t>
        </w:r>
        <w:r>
          <w:rPr>
            <w:rFonts w:ascii="Arial" w:eastAsia="Arial" w:hAnsi="Arial" w:cs="Arial"/>
            <w:sz w:val="22"/>
            <w:szCs w:val="22"/>
          </w:rPr>
          <w:t>soc</w:t>
        </w:r>
        <w:r>
          <w:rPr>
            <w:rFonts w:ascii="Arial" w:eastAsia="Arial" w:hAnsi="Arial" w:cs="Arial"/>
            <w:spacing w:val="-1"/>
            <w:sz w:val="22"/>
            <w:szCs w:val="22"/>
          </w:rPr>
          <w:t>el</w:t>
        </w:r>
        <w:r>
          <w:rPr>
            <w:rFonts w:ascii="Arial" w:eastAsia="Arial" w:hAnsi="Arial" w:cs="Arial"/>
            <w:sz w:val="22"/>
            <w:szCs w:val="22"/>
          </w:rPr>
          <w:t>e</w:t>
        </w:r>
        <w:r>
          <w:rPr>
            <w:rFonts w:ascii="Arial" w:eastAsia="Arial" w:hAnsi="Arial" w:cs="Arial"/>
            <w:spacing w:val="-1"/>
            <w:sz w:val="22"/>
            <w:szCs w:val="22"/>
          </w:rPr>
          <w:t>5@</w:t>
        </w:r>
        <w:r>
          <w:rPr>
            <w:rFonts w:ascii="Arial" w:eastAsia="Arial" w:hAnsi="Arial" w:cs="Arial"/>
            <w:sz w:val="22"/>
            <w:szCs w:val="22"/>
          </w:rPr>
          <w:t>gma</w:t>
        </w:r>
        <w:r>
          <w:rPr>
            <w:rFonts w:ascii="Arial" w:eastAsia="Arial" w:hAnsi="Arial" w:cs="Arial"/>
            <w:spacing w:val="-1"/>
            <w:sz w:val="22"/>
            <w:szCs w:val="22"/>
          </w:rPr>
          <w:t>il</w:t>
        </w:r>
        <w:r>
          <w:rPr>
            <w:rFonts w:ascii="Arial" w:eastAsia="Arial" w:hAnsi="Arial" w:cs="Arial"/>
            <w:spacing w:val="1"/>
            <w:sz w:val="22"/>
            <w:szCs w:val="22"/>
          </w:rPr>
          <w:t>.</w:t>
        </w:r>
        <w:r>
          <w:rPr>
            <w:rFonts w:ascii="Arial" w:eastAsia="Arial" w:hAnsi="Arial" w:cs="Arial"/>
            <w:sz w:val="22"/>
            <w:szCs w:val="22"/>
          </w:rPr>
          <w:t>com</w:t>
        </w:r>
      </w:hyperlink>
    </w:p>
    <w:p w:rsidR="00CC6879" w:rsidRDefault="00CC6879">
      <w:pPr>
        <w:spacing w:before="9" w:line="140" w:lineRule="exact"/>
        <w:rPr>
          <w:sz w:val="15"/>
          <w:szCs w:val="15"/>
        </w:rPr>
      </w:pPr>
    </w:p>
    <w:p w:rsidR="00CC6879" w:rsidRDefault="00CC6879">
      <w:pPr>
        <w:spacing w:line="200" w:lineRule="exact"/>
      </w:pPr>
    </w:p>
    <w:p w:rsidR="00CC6879" w:rsidRDefault="00057136">
      <w:pPr>
        <w:ind w:left="118" w:right="731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3"/>
          <w:sz w:val="28"/>
          <w:szCs w:val="28"/>
        </w:rPr>
        <w:t>L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G</w:t>
      </w:r>
      <w:r>
        <w:rPr>
          <w:rFonts w:ascii="Arial" w:eastAsia="Arial" w:hAnsi="Arial" w:cs="Arial"/>
          <w:b/>
          <w:spacing w:val="3"/>
          <w:sz w:val="28"/>
          <w:szCs w:val="28"/>
        </w:rPr>
        <w:t>U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GES</w:t>
      </w:r>
    </w:p>
    <w:p w:rsidR="00CC6879" w:rsidRDefault="00CC6879">
      <w:pPr>
        <w:spacing w:before="20" w:line="240" w:lineRule="exact"/>
        <w:rPr>
          <w:sz w:val="24"/>
          <w:szCs w:val="24"/>
        </w:rPr>
      </w:pPr>
    </w:p>
    <w:p w:rsidR="00CC6879" w:rsidRDefault="00057136">
      <w:pPr>
        <w:spacing w:line="240" w:lineRule="exact"/>
        <w:ind w:left="118" w:right="5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gli</w:t>
      </w:r>
      <w:r>
        <w:rPr>
          <w:rFonts w:ascii="Arial" w:eastAsia="Arial" w:hAnsi="Arial" w:cs="Arial"/>
          <w:sz w:val="22"/>
          <w:szCs w:val="22"/>
        </w:rPr>
        <w:t>sh          F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 w:rsidR="002B6EC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and</w:t>
      </w:r>
      <w:r w:rsidR="002B6EC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e) Z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u               F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 w:rsidR="002B6EC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and</w:t>
      </w:r>
      <w:r w:rsidR="002B6EC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e)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otho           </w:t>
      </w:r>
      <w:r w:rsidR="00905499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ak</w:t>
      </w:r>
    </w:p>
    <w:p w:rsidR="00CC6879" w:rsidRDefault="00057136">
      <w:pPr>
        <w:spacing w:line="240" w:lineRule="exact"/>
        <w:ind w:left="118" w:right="704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ga         </w:t>
      </w:r>
      <w:r w:rsidR="00905499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ak</w:t>
      </w:r>
    </w:p>
    <w:p w:rsidR="00CC6879" w:rsidRDefault="00CC6879">
      <w:pPr>
        <w:spacing w:before="9" w:line="140" w:lineRule="exact"/>
        <w:rPr>
          <w:sz w:val="15"/>
          <w:szCs w:val="15"/>
        </w:rPr>
      </w:pPr>
    </w:p>
    <w:p w:rsidR="00CC6879" w:rsidRDefault="00CC6879">
      <w:pPr>
        <w:spacing w:line="200" w:lineRule="exact"/>
      </w:pPr>
    </w:p>
    <w:p w:rsidR="00CC6879" w:rsidRDefault="00057136">
      <w:pPr>
        <w:ind w:left="118" w:right="743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DU</w:t>
      </w:r>
      <w:r>
        <w:rPr>
          <w:rFonts w:ascii="Arial" w:eastAsia="Arial" w:hAnsi="Arial" w:cs="Arial"/>
          <w:b/>
          <w:spacing w:val="3"/>
          <w:sz w:val="28"/>
          <w:szCs w:val="28"/>
        </w:rPr>
        <w:t>C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T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ON</w:t>
      </w:r>
    </w:p>
    <w:p w:rsidR="00CC6879" w:rsidRDefault="00CC6879">
      <w:pPr>
        <w:spacing w:before="3" w:line="120" w:lineRule="exact"/>
        <w:rPr>
          <w:sz w:val="12"/>
          <w:szCs w:val="12"/>
        </w:rPr>
      </w:pPr>
    </w:p>
    <w:p w:rsidR="00CC6879" w:rsidRDefault="00CC6879">
      <w:pPr>
        <w:spacing w:line="200" w:lineRule="exact"/>
      </w:pPr>
    </w:p>
    <w:p w:rsidR="00CC6879" w:rsidRDefault="00057136">
      <w:pPr>
        <w:ind w:left="118" w:right="45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2005–</w:t>
      </w:r>
      <w:r w:rsidR="000C0CCA">
        <w:rPr>
          <w:rFonts w:ascii="Arial" w:eastAsia="Arial" w:hAnsi="Arial" w:cs="Arial"/>
          <w:sz w:val="22"/>
          <w:szCs w:val="22"/>
        </w:rPr>
        <w:t xml:space="preserve">2008 </w:t>
      </w:r>
      <w:r w:rsidR="000C0CCA">
        <w:rPr>
          <w:rFonts w:ascii="Arial" w:eastAsia="Arial" w:hAnsi="Arial" w:cs="Arial"/>
          <w:sz w:val="22"/>
          <w:szCs w:val="22"/>
        </w:rPr>
        <w:tab/>
      </w:r>
      <w:r w:rsidR="0012172C">
        <w:rPr>
          <w:rFonts w:ascii="Arial" w:eastAsia="Arial" w:hAnsi="Arial" w:cs="Arial"/>
          <w:sz w:val="22"/>
          <w:szCs w:val="22"/>
        </w:rPr>
        <w:t>Bachelor of Technology (</w:t>
      </w:r>
      <w:r>
        <w:rPr>
          <w:rFonts w:ascii="Arial" w:eastAsia="Arial" w:hAnsi="Arial" w:cs="Arial"/>
          <w:spacing w:val="1"/>
          <w:sz w:val="22"/>
          <w:szCs w:val="22"/>
        </w:rPr>
        <w:t>B-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 w:rsidR="0012172C">
        <w:rPr>
          <w:rFonts w:ascii="Arial" w:eastAsia="Arial" w:hAnsi="Arial" w:cs="Arial"/>
          <w:sz w:val="22"/>
          <w:szCs w:val="22"/>
        </w:rPr>
        <w:t>) Chemical Engineering (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urb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:rsidR="00CC6879" w:rsidRDefault="00057136">
      <w:pPr>
        <w:spacing w:line="240" w:lineRule="exact"/>
        <w:ind w:left="15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 w:rsidR="002B6EC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 w:rsidR="002B6EC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urba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 w:rsidR="002B6EC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)</w:t>
      </w:r>
    </w:p>
    <w:p w:rsidR="00CC6879" w:rsidRDefault="00057136">
      <w:pPr>
        <w:spacing w:before="1"/>
        <w:ind w:left="118" w:right="517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1993–</w:t>
      </w:r>
      <w:r w:rsidR="00510356">
        <w:rPr>
          <w:rFonts w:ascii="Arial" w:eastAsia="Arial" w:hAnsi="Arial" w:cs="Arial"/>
          <w:sz w:val="22"/>
          <w:szCs w:val="22"/>
        </w:rPr>
        <w:t xml:space="preserve">2004 </w:t>
      </w:r>
      <w:r w:rsidR="000C0CCA">
        <w:rPr>
          <w:rFonts w:ascii="Arial" w:eastAsia="Arial" w:hAnsi="Arial" w:cs="Arial"/>
          <w:sz w:val="22"/>
          <w:szCs w:val="22"/>
        </w:rPr>
        <w:tab/>
      </w:r>
      <w:r w:rsidR="00510356">
        <w:rPr>
          <w:rFonts w:ascii="Arial" w:eastAsia="Arial" w:hAnsi="Arial" w:cs="Arial"/>
          <w:sz w:val="22"/>
          <w:szCs w:val="22"/>
        </w:rPr>
        <w:t>Senior</w:t>
      </w:r>
      <w:r w:rsidR="002B6ECA">
        <w:rPr>
          <w:rFonts w:ascii="Arial" w:eastAsia="Arial" w:hAnsi="Arial" w:cs="Arial"/>
          <w:sz w:val="22"/>
          <w:szCs w:val="22"/>
        </w:rPr>
        <w:t xml:space="preserve"> </w:t>
      </w:r>
      <w:r w:rsidR="009E69EE">
        <w:rPr>
          <w:rFonts w:ascii="Arial" w:eastAsia="Arial" w:hAnsi="Arial" w:cs="Arial"/>
          <w:spacing w:val="-1"/>
          <w:sz w:val="22"/>
          <w:szCs w:val="22"/>
        </w:rPr>
        <w:t>C</w:t>
      </w:r>
      <w:r w:rsidR="009E69EE">
        <w:rPr>
          <w:rFonts w:ascii="Arial" w:eastAsia="Arial" w:hAnsi="Arial" w:cs="Arial"/>
          <w:sz w:val="22"/>
          <w:szCs w:val="22"/>
        </w:rPr>
        <w:t>er</w:t>
      </w:r>
      <w:r w:rsidR="009E69EE">
        <w:rPr>
          <w:rFonts w:ascii="Arial" w:eastAsia="Arial" w:hAnsi="Arial" w:cs="Arial"/>
          <w:spacing w:val="1"/>
          <w:sz w:val="22"/>
          <w:szCs w:val="22"/>
        </w:rPr>
        <w:t>t</w:t>
      </w:r>
      <w:r w:rsidR="009E69EE">
        <w:rPr>
          <w:rFonts w:ascii="Arial" w:eastAsia="Arial" w:hAnsi="Arial" w:cs="Arial"/>
          <w:spacing w:val="-3"/>
          <w:sz w:val="22"/>
          <w:szCs w:val="22"/>
        </w:rPr>
        <w:t>i</w:t>
      </w:r>
      <w:r w:rsidR="009E69EE">
        <w:rPr>
          <w:rFonts w:ascii="Arial" w:eastAsia="Arial" w:hAnsi="Arial" w:cs="Arial"/>
          <w:spacing w:val="3"/>
          <w:sz w:val="22"/>
          <w:szCs w:val="22"/>
        </w:rPr>
        <w:t>f</w:t>
      </w:r>
      <w:r w:rsidR="009E69EE">
        <w:rPr>
          <w:rFonts w:ascii="Arial" w:eastAsia="Arial" w:hAnsi="Arial" w:cs="Arial"/>
          <w:spacing w:val="-1"/>
          <w:sz w:val="22"/>
          <w:szCs w:val="22"/>
        </w:rPr>
        <w:t>i</w:t>
      </w:r>
      <w:r w:rsidR="009E69EE">
        <w:rPr>
          <w:rFonts w:ascii="Arial" w:eastAsia="Arial" w:hAnsi="Arial" w:cs="Arial"/>
          <w:sz w:val="22"/>
          <w:szCs w:val="22"/>
        </w:rPr>
        <w:t>c</w:t>
      </w:r>
      <w:r w:rsidR="009E69EE">
        <w:rPr>
          <w:rFonts w:ascii="Arial" w:eastAsia="Arial" w:hAnsi="Arial" w:cs="Arial"/>
          <w:spacing w:val="-3"/>
          <w:sz w:val="22"/>
          <w:szCs w:val="22"/>
        </w:rPr>
        <w:t>a</w:t>
      </w:r>
      <w:r w:rsidR="009E69EE">
        <w:rPr>
          <w:rFonts w:ascii="Arial" w:eastAsia="Arial" w:hAnsi="Arial" w:cs="Arial"/>
          <w:spacing w:val="1"/>
          <w:sz w:val="22"/>
          <w:szCs w:val="22"/>
        </w:rPr>
        <w:t>t</w:t>
      </w:r>
      <w:r w:rsidR="009E69EE"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c)</w:t>
      </w:r>
    </w:p>
    <w:p w:rsidR="00CC6879" w:rsidRDefault="00CC6879">
      <w:pPr>
        <w:spacing w:line="200" w:lineRule="exact"/>
      </w:pPr>
    </w:p>
    <w:p w:rsidR="00CC6879" w:rsidRDefault="00057136">
      <w:pPr>
        <w:ind w:left="118" w:right="822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rses</w:t>
      </w:r>
    </w:p>
    <w:p w:rsidR="00CC6879" w:rsidRDefault="00057136">
      <w:pPr>
        <w:tabs>
          <w:tab w:val="left" w:pos="1540"/>
        </w:tabs>
        <w:spacing w:before="1"/>
        <w:ind w:left="1558" w:right="460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2013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z w:val="22"/>
          <w:szCs w:val="22"/>
        </w:rPr>
        <w:t>sk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ement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art</w:t>
      </w:r>
      <w:r w:rsidR="0020043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&amp;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I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RIS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 w:rsidR="00510356">
        <w:rPr>
          <w:rFonts w:ascii="Arial" w:eastAsia="Arial" w:hAnsi="Arial" w:cs="Arial"/>
          <w:sz w:val="22"/>
          <w:szCs w:val="22"/>
        </w:rPr>
        <w:t>)</w:t>
      </w:r>
      <w:r w:rsidR="00510356">
        <w:rPr>
          <w:rFonts w:ascii="Arial" w:eastAsia="Arial" w:hAnsi="Arial" w:cs="Arial"/>
          <w:spacing w:val="1"/>
          <w:sz w:val="22"/>
          <w:szCs w:val="22"/>
        </w:rPr>
        <w:t xml:space="preserve"> IRCA GLOBAL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urg,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 w:rsidR="0051035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ca)</w:t>
      </w:r>
    </w:p>
    <w:p w:rsidR="00CC6879" w:rsidRDefault="00057136">
      <w:pPr>
        <w:tabs>
          <w:tab w:val="left" w:pos="1540"/>
        </w:tabs>
        <w:spacing w:line="240" w:lineRule="exact"/>
        <w:ind w:left="1558" w:right="460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2013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ern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SHE</w:t>
      </w:r>
      <w:r>
        <w:rPr>
          <w:rFonts w:ascii="Arial" w:eastAsia="Arial" w:hAnsi="Arial" w:cs="Arial"/>
          <w:sz w:val="22"/>
          <w:szCs w:val="22"/>
        </w:rPr>
        <w:t>Q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z w:val="22"/>
          <w:szCs w:val="22"/>
        </w:rPr>
        <w:t>sk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 w:rsidR="00E17C4A">
        <w:rPr>
          <w:rFonts w:ascii="Arial" w:eastAsia="Arial" w:hAnsi="Arial" w:cs="Arial"/>
          <w:sz w:val="22"/>
          <w:szCs w:val="22"/>
        </w:rPr>
        <w:t>)</w:t>
      </w:r>
      <w:r w:rsidR="0020043E">
        <w:rPr>
          <w:rFonts w:ascii="Arial" w:eastAsia="Arial" w:hAnsi="Arial" w:cs="Arial"/>
          <w:spacing w:val="31"/>
          <w:sz w:val="22"/>
          <w:szCs w:val="22"/>
        </w:rPr>
        <w:t>)</w:t>
      </w:r>
      <w:r w:rsidR="0020043E">
        <w:rPr>
          <w:rFonts w:ascii="Arial" w:eastAsia="Arial" w:hAnsi="Arial" w:cs="Arial"/>
          <w:spacing w:val="1"/>
          <w:sz w:val="22"/>
          <w:szCs w:val="22"/>
        </w:rPr>
        <w:t xml:space="preserve"> IRCA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LOB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 w:rsidR="00F006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ca)</w:t>
      </w:r>
    </w:p>
    <w:p w:rsidR="00CC6879" w:rsidRDefault="00057136">
      <w:pPr>
        <w:tabs>
          <w:tab w:val="left" w:pos="1540"/>
        </w:tabs>
        <w:spacing w:line="240" w:lineRule="exact"/>
        <w:ind w:left="1558" w:right="458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2013</w:t>
      </w:r>
      <w:r>
        <w:rPr>
          <w:rFonts w:ascii="Arial" w:eastAsia="Arial" w:hAnsi="Arial" w:cs="Arial"/>
          <w:sz w:val="22"/>
          <w:szCs w:val="22"/>
        </w:rPr>
        <w:tab/>
      </w:r>
      <w:r w:rsidR="00E17C4A">
        <w:rPr>
          <w:rFonts w:ascii="Arial" w:eastAsia="Arial" w:hAnsi="Arial" w:cs="Arial"/>
          <w:spacing w:val="-1"/>
          <w:sz w:val="22"/>
          <w:szCs w:val="22"/>
        </w:rPr>
        <w:t>H</w:t>
      </w:r>
      <w:r w:rsidR="00E17C4A">
        <w:rPr>
          <w:rFonts w:ascii="Arial" w:eastAsia="Arial" w:hAnsi="Arial" w:cs="Arial"/>
          <w:sz w:val="22"/>
          <w:szCs w:val="22"/>
        </w:rPr>
        <w:t>a</w:t>
      </w:r>
      <w:r w:rsidR="00E17C4A">
        <w:rPr>
          <w:rFonts w:ascii="Arial" w:eastAsia="Arial" w:hAnsi="Arial" w:cs="Arial"/>
          <w:spacing w:val="-3"/>
          <w:sz w:val="22"/>
          <w:szCs w:val="22"/>
        </w:rPr>
        <w:t>z</w:t>
      </w:r>
      <w:r w:rsidR="00E17C4A">
        <w:rPr>
          <w:rFonts w:ascii="Arial" w:eastAsia="Arial" w:hAnsi="Arial" w:cs="Arial"/>
          <w:sz w:val="22"/>
          <w:szCs w:val="22"/>
        </w:rPr>
        <w:t xml:space="preserve">ard </w:t>
      </w:r>
      <w:r w:rsidR="00E17C4A">
        <w:rPr>
          <w:rFonts w:ascii="Arial" w:eastAsia="Arial" w:hAnsi="Arial" w:cs="Arial"/>
          <w:spacing w:val="18"/>
          <w:sz w:val="22"/>
          <w:szCs w:val="22"/>
        </w:rPr>
        <w:t>and</w:t>
      </w:r>
      <w:r w:rsidR="00510356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="00E17C4A">
        <w:rPr>
          <w:rFonts w:ascii="Arial" w:eastAsia="Arial" w:hAnsi="Arial" w:cs="Arial"/>
          <w:spacing w:val="17"/>
          <w:sz w:val="22"/>
          <w:szCs w:val="22"/>
        </w:rPr>
        <w:t>Operability</w:t>
      </w:r>
      <w:r w:rsidR="00510356"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 w:rsidR="00E17C4A">
        <w:rPr>
          <w:rFonts w:ascii="Arial" w:eastAsia="Arial" w:hAnsi="Arial" w:cs="Arial"/>
          <w:spacing w:val="15"/>
          <w:sz w:val="22"/>
          <w:szCs w:val="22"/>
        </w:rPr>
        <w:t>studies</w:t>
      </w:r>
      <w:r w:rsidR="00510356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="00E17C4A">
        <w:rPr>
          <w:rFonts w:ascii="Arial" w:eastAsia="Arial" w:hAnsi="Arial" w:cs="Arial"/>
          <w:spacing w:val="14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ZOP</w:t>
      </w:r>
      <w:r w:rsidR="00E17C4A">
        <w:rPr>
          <w:rFonts w:ascii="Arial" w:eastAsia="Arial" w:hAnsi="Arial" w:cs="Arial"/>
          <w:sz w:val="22"/>
          <w:szCs w:val="22"/>
        </w:rPr>
        <w:t xml:space="preserve">) </w:t>
      </w:r>
      <w:r w:rsidR="00E17C4A">
        <w:rPr>
          <w:rFonts w:ascii="Arial" w:eastAsia="Arial" w:hAnsi="Arial" w:cs="Arial"/>
          <w:spacing w:val="18"/>
          <w:sz w:val="22"/>
          <w:szCs w:val="22"/>
        </w:rPr>
        <w:t>IRCA</w:t>
      </w:r>
      <w:r w:rsidR="0020043E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="00401D06">
        <w:rPr>
          <w:rFonts w:ascii="Arial" w:eastAsia="Arial" w:hAnsi="Arial" w:cs="Arial"/>
          <w:spacing w:val="16"/>
          <w:sz w:val="22"/>
          <w:szCs w:val="22"/>
        </w:rPr>
        <w:t>GLOBAL</w:t>
      </w:r>
      <w:r w:rsidR="00401D06">
        <w:rPr>
          <w:rFonts w:ascii="Arial" w:eastAsia="Arial" w:hAnsi="Arial" w:cs="Arial"/>
          <w:spacing w:val="17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ca)</w:t>
      </w:r>
    </w:p>
    <w:p w:rsidR="00CC6879" w:rsidRDefault="00057136">
      <w:pPr>
        <w:spacing w:line="240" w:lineRule="exact"/>
        <w:ind w:left="118" w:right="133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2013              </w:t>
      </w:r>
      <w:r w:rsidR="00B71A1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 w:rsidR="0020043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 w:rsidR="0020043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Tra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1"/>
          <w:sz w:val="22"/>
          <w:szCs w:val="22"/>
        </w:rPr>
        <w:t>IRC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510356">
        <w:rPr>
          <w:rFonts w:ascii="Arial" w:eastAsia="Arial" w:hAnsi="Arial" w:cs="Arial"/>
          <w:spacing w:val="1"/>
          <w:sz w:val="22"/>
          <w:szCs w:val="22"/>
        </w:rPr>
        <w:t>G</w:t>
      </w:r>
      <w:r w:rsidR="00510356">
        <w:rPr>
          <w:rFonts w:ascii="Arial" w:eastAsia="Arial" w:hAnsi="Arial" w:cs="Arial"/>
          <w:sz w:val="22"/>
          <w:szCs w:val="22"/>
        </w:rPr>
        <w:t>LOB</w:t>
      </w:r>
      <w:r w:rsidR="00510356">
        <w:rPr>
          <w:rFonts w:ascii="Arial" w:eastAsia="Arial" w:hAnsi="Arial" w:cs="Arial"/>
          <w:spacing w:val="-1"/>
          <w:sz w:val="22"/>
          <w:szCs w:val="22"/>
        </w:rPr>
        <w:t>A</w:t>
      </w:r>
      <w:r w:rsidR="00510356">
        <w:rPr>
          <w:rFonts w:ascii="Arial" w:eastAsia="Arial" w:hAnsi="Arial" w:cs="Arial"/>
          <w:sz w:val="22"/>
          <w:szCs w:val="22"/>
        </w:rPr>
        <w:t>L</w:t>
      </w:r>
      <w:r w:rsidR="00510356"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 w:rsidR="00510356">
        <w:rPr>
          <w:rFonts w:ascii="Arial" w:eastAsia="Arial" w:hAnsi="Arial" w:cs="Arial"/>
          <w:sz w:val="22"/>
          <w:szCs w:val="22"/>
        </w:rPr>
        <w:t>,</w:t>
      </w:r>
      <w:r w:rsidR="00510356">
        <w:rPr>
          <w:rFonts w:ascii="Arial" w:eastAsia="Arial" w:hAnsi="Arial" w:cs="Arial"/>
          <w:spacing w:val="-1"/>
          <w:sz w:val="22"/>
          <w:szCs w:val="22"/>
        </w:rPr>
        <w:t xml:space="preserve"> South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ca)</w:t>
      </w:r>
    </w:p>
    <w:p w:rsidR="00CC6879" w:rsidRDefault="00057136">
      <w:pPr>
        <w:tabs>
          <w:tab w:val="left" w:pos="1540"/>
        </w:tabs>
        <w:spacing w:before="2" w:line="240" w:lineRule="exact"/>
        <w:ind w:left="1558" w:right="454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2013</w:t>
      </w:r>
      <w:r w:rsidR="00B71A11">
        <w:rPr>
          <w:rFonts w:ascii="Arial" w:eastAsia="Arial" w:hAnsi="Arial" w:cs="Arial"/>
          <w:sz w:val="22"/>
          <w:szCs w:val="22"/>
        </w:rPr>
        <w:tab/>
      </w:r>
      <w:r w:rsidR="00E17C4A">
        <w:rPr>
          <w:rFonts w:ascii="Arial" w:eastAsia="Arial" w:hAnsi="Arial" w:cs="Arial"/>
          <w:spacing w:val="-1"/>
          <w:sz w:val="22"/>
          <w:szCs w:val="22"/>
        </w:rPr>
        <w:t>H</w:t>
      </w:r>
      <w:r w:rsidR="00E17C4A">
        <w:rPr>
          <w:rFonts w:ascii="Arial" w:eastAsia="Arial" w:hAnsi="Arial" w:cs="Arial"/>
          <w:sz w:val="22"/>
          <w:szCs w:val="22"/>
        </w:rPr>
        <w:t>a</w:t>
      </w:r>
      <w:r w:rsidR="00E17C4A">
        <w:rPr>
          <w:rFonts w:ascii="Arial" w:eastAsia="Arial" w:hAnsi="Arial" w:cs="Arial"/>
          <w:spacing w:val="-3"/>
          <w:sz w:val="22"/>
          <w:szCs w:val="22"/>
        </w:rPr>
        <w:t>z</w:t>
      </w:r>
      <w:r w:rsidR="00E17C4A">
        <w:rPr>
          <w:rFonts w:ascii="Arial" w:eastAsia="Arial" w:hAnsi="Arial" w:cs="Arial"/>
          <w:sz w:val="22"/>
          <w:szCs w:val="22"/>
        </w:rPr>
        <w:t xml:space="preserve">ard </w:t>
      </w:r>
      <w:r w:rsidR="00E17C4A">
        <w:rPr>
          <w:rFonts w:ascii="Arial" w:eastAsia="Arial" w:hAnsi="Arial" w:cs="Arial"/>
          <w:spacing w:val="17"/>
          <w:sz w:val="22"/>
          <w:szCs w:val="22"/>
        </w:rPr>
        <w:t>Identification</w:t>
      </w:r>
      <w:r w:rsidR="00510356"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 w:rsidR="00E17C4A">
        <w:rPr>
          <w:rFonts w:ascii="Arial" w:eastAsia="Arial" w:hAnsi="Arial" w:cs="Arial"/>
          <w:spacing w:val="17"/>
          <w:sz w:val="22"/>
          <w:szCs w:val="22"/>
        </w:rPr>
        <w:t>and</w:t>
      </w:r>
      <w:r w:rsidR="00510356">
        <w:rPr>
          <w:rFonts w:ascii="Arial" w:eastAsia="Arial" w:hAnsi="Arial" w:cs="Arial"/>
          <w:spacing w:val="17"/>
          <w:sz w:val="22"/>
          <w:szCs w:val="22"/>
        </w:rPr>
        <w:t xml:space="preserve"> Risk</w:t>
      </w:r>
      <w:r w:rsidR="00510356">
        <w:rPr>
          <w:rFonts w:ascii="Arial" w:eastAsia="Arial" w:hAnsi="Arial" w:cs="Arial"/>
          <w:spacing w:val="19"/>
          <w:sz w:val="22"/>
          <w:szCs w:val="22"/>
        </w:rPr>
        <w:t xml:space="preserve"> Assessment </w:t>
      </w:r>
      <w:r w:rsidR="00E17C4A">
        <w:rPr>
          <w:rFonts w:ascii="Arial" w:eastAsia="Arial" w:hAnsi="Arial" w:cs="Arial"/>
          <w:spacing w:val="18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 w:rsidR="00E17C4A">
        <w:rPr>
          <w:rFonts w:ascii="Arial" w:eastAsia="Arial" w:hAnsi="Arial" w:cs="Arial"/>
          <w:sz w:val="22"/>
          <w:szCs w:val="22"/>
        </w:rPr>
        <w:t>)</w:t>
      </w:r>
      <w:r w:rsidR="00510356">
        <w:rPr>
          <w:rFonts w:ascii="Arial" w:eastAsia="Arial" w:hAnsi="Arial" w:cs="Arial"/>
          <w:sz w:val="22"/>
          <w:szCs w:val="22"/>
        </w:rPr>
        <w:t xml:space="preserve"> </w:t>
      </w:r>
      <w:r w:rsidR="00510356">
        <w:rPr>
          <w:rFonts w:ascii="Arial" w:eastAsia="Arial" w:hAnsi="Arial" w:cs="Arial"/>
          <w:spacing w:val="18"/>
          <w:sz w:val="22"/>
          <w:szCs w:val="22"/>
        </w:rPr>
        <w:t>IRCA</w:t>
      </w:r>
      <w:r w:rsidR="00510356">
        <w:rPr>
          <w:rFonts w:ascii="Arial" w:eastAsia="Arial" w:hAnsi="Arial" w:cs="Arial"/>
          <w:spacing w:val="16"/>
          <w:sz w:val="22"/>
          <w:szCs w:val="22"/>
        </w:rPr>
        <w:t>GLOBAL</w:t>
      </w:r>
      <w:r w:rsidR="00510356"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urg, </w:t>
      </w:r>
      <w:r w:rsidR="00510356">
        <w:rPr>
          <w:rFonts w:ascii="Arial" w:eastAsia="Arial" w:hAnsi="Arial" w:cs="Arial"/>
          <w:spacing w:val="-1"/>
          <w:sz w:val="22"/>
          <w:szCs w:val="22"/>
        </w:rPr>
        <w:t>S</w:t>
      </w:r>
      <w:r w:rsidR="00510356">
        <w:rPr>
          <w:rFonts w:ascii="Arial" w:eastAsia="Arial" w:hAnsi="Arial" w:cs="Arial"/>
          <w:sz w:val="22"/>
          <w:szCs w:val="22"/>
        </w:rPr>
        <w:t>o</w:t>
      </w:r>
      <w:r w:rsidR="00510356">
        <w:rPr>
          <w:rFonts w:ascii="Arial" w:eastAsia="Arial" w:hAnsi="Arial" w:cs="Arial"/>
          <w:spacing w:val="-1"/>
          <w:sz w:val="22"/>
          <w:szCs w:val="22"/>
        </w:rPr>
        <w:t>u</w:t>
      </w:r>
      <w:r w:rsidR="00510356">
        <w:rPr>
          <w:rFonts w:ascii="Arial" w:eastAsia="Arial" w:hAnsi="Arial" w:cs="Arial"/>
          <w:spacing w:val="1"/>
          <w:sz w:val="22"/>
          <w:szCs w:val="22"/>
        </w:rPr>
        <w:t>t</w:t>
      </w:r>
      <w:r w:rsidR="00510356">
        <w:rPr>
          <w:rFonts w:ascii="Arial" w:eastAsia="Arial" w:hAnsi="Arial" w:cs="Arial"/>
          <w:sz w:val="22"/>
          <w:szCs w:val="22"/>
        </w:rPr>
        <w:t>h</w:t>
      </w:r>
      <w:r w:rsidR="00510356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510356">
        <w:rPr>
          <w:rFonts w:ascii="Arial" w:eastAsia="Arial" w:hAnsi="Arial" w:cs="Arial"/>
          <w:spacing w:val="1"/>
          <w:sz w:val="22"/>
          <w:szCs w:val="22"/>
        </w:rPr>
        <w:t>Af</w:t>
      </w:r>
      <w:r w:rsidR="00510356">
        <w:rPr>
          <w:rFonts w:ascii="Arial" w:eastAsia="Arial" w:hAnsi="Arial" w:cs="Arial"/>
          <w:spacing w:val="-1"/>
          <w:sz w:val="22"/>
          <w:szCs w:val="22"/>
        </w:rPr>
        <w:t>r</w:t>
      </w:r>
      <w:r w:rsidR="00510356">
        <w:rPr>
          <w:rFonts w:ascii="Arial" w:eastAsia="Arial" w:hAnsi="Arial" w:cs="Arial"/>
          <w:sz w:val="22"/>
          <w:szCs w:val="22"/>
        </w:rPr>
        <w:t>ica</w:t>
      </w:r>
      <w:r>
        <w:rPr>
          <w:rFonts w:ascii="Arial" w:eastAsia="Arial" w:hAnsi="Arial" w:cs="Arial"/>
          <w:sz w:val="22"/>
          <w:szCs w:val="22"/>
        </w:rPr>
        <w:t>)</w:t>
      </w:r>
    </w:p>
    <w:p w:rsidR="00557B6D" w:rsidRPr="00557B6D" w:rsidRDefault="00557B6D">
      <w:pPr>
        <w:tabs>
          <w:tab w:val="left" w:pos="1540"/>
        </w:tabs>
        <w:spacing w:before="2" w:line="240" w:lineRule="exact"/>
        <w:ind w:left="1558" w:right="454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2013</w:t>
      </w:r>
      <w:r>
        <w:rPr>
          <w:rFonts w:ascii="Arial" w:eastAsia="Arial" w:hAnsi="Arial" w:cs="Arial"/>
          <w:sz w:val="22"/>
          <w:szCs w:val="22"/>
        </w:rPr>
        <w:tab/>
        <w:t>CAP Audit Techniques (CAP</w:t>
      </w:r>
      <w:r>
        <w:rPr>
          <w:rFonts w:ascii="Arial" w:eastAsia="Arial" w:hAnsi="Arial" w:cs="Arial"/>
          <w:sz w:val="18"/>
          <w:szCs w:val="22"/>
          <w:vertAlign w:val="superscript"/>
        </w:rPr>
        <w:t>TM</w:t>
      </w:r>
      <w:r>
        <w:rPr>
          <w:rFonts w:ascii="Arial" w:eastAsia="Arial" w:hAnsi="Arial" w:cs="Arial"/>
          <w:sz w:val="18"/>
          <w:szCs w:val="22"/>
        </w:rPr>
        <w:t xml:space="preserve">) </w:t>
      </w:r>
      <w:r>
        <w:rPr>
          <w:rFonts w:ascii="Arial" w:eastAsia="Arial" w:hAnsi="Arial" w:cs="Arial"/>
          <w:sz w:val="22"/>
          <w:szCs w:val="22"/>
        </w:rPr>
        <w:t>IRCA Global (Randburg, South Africa)</w:t>
      </w:r>
    </w:p>
    <w:p w:rsidR="00CC6879" w:rsidRDefault="00057136">
      <w:pPr>
        <w:spacing w:line="240" w:lineRule="exact"/>
        <w:ind w:left="118" w:right="4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2014             </w:t>
      </w:r>
      <w:r w:rsidR="00C80D9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F</w:t>
      </w:r>
      <w:r>
        <w:rPr>
          <w:rFonts w:ascii="Arial" w:eastAsia="Arial" w:hAnsi="Arial" w:cs="Arial"/>
          <w:spacing w:val="-1"/>
          <w:sz w:val="22"/>
          <w:szCs w:val="22"/>
        </w:rPr>
        <w:t>ail</w:t>
      </w:r>
      <w:r>
        <w:rPr>
          <w:rFonts w:ascii="Arial" w:eastAsia="Arial" w:hAnsi="Arial" w:cs="Arial"/>
          <w:sz w:val="22"/>
          <w:szCs w:val="22"/>
        </w:rPr>
        <w:t>ure</w:t>
      </w:r>
      <w:r w:rsidR="0051035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 w:rsidR="00510356">
        <w:rPr>
          <w:rFonts w:ascii="Arial" w:eastAsia="Arial" w:hAnsi="Arial" w:cs="Arial"/>
          <w:sz w:val="22"/>
          <w:szCs w:val="22"/>
        </w:rPr>
        <w:t>,</w:t>
      </w:r>
      <w:r w:rsidR="00510356">
        <w:rPr>
          <w:rFonts w:ascii="Arial" w:eastAsia="Arial" w:hAnsi="Arial" w:cs="Arial"/>
          <w:spacing w:val="-1"/>
          <w:sz w:val="22"/>
          <w:szCs w:val="22"/>
        </w:rPr>
        <w:t xml:space="preserve"> Effects</w:t>
      </w:r>
      <w:r w:rsidR="0051035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 w:rsidR="0051035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 w:rsidR="00510356">
        <w:rPr>
          <w:rFonts w:ascii="Arial" w:eastAsia="Arial" w:hAnsi="Arial" w:cs="Arial"/>
          <w:sz w:val="22"/>
          <w:szCs w:val="22"/>
        </w:rPr>
        <w:t xml:space="preserve"> </w:t>
      </w:r>
      <w:r w:rsidR="00510356">
        <w:rPr>
          <w:rFonts w:ascii="Arial" w:eastAsia="Arial" w:hAnsi="Arial" w:cs="Arial"/>
          <w:spacing w:val="-1"/>
          <w:sz w:val="22"/>
          <w:szCs w:val="22"/>
        </w:rPr>
        <w:t>A</w:t>
      </w:r>
      <w:r w:rsidR="00510356">
        <w:rPr>
          <w:rFonts w:ascii="Arial" w:eastAsia="Arial" w:hAnsi="Arial" w:cs="Arial"/>
          <w:sz w:val="22"/>
          <w:szCs w:val="22"/>
        </w:rPr>
        <w:t>n</w:t>
      </w:r>
      <w:r w:rsidR="00510356">
        <w:rPr>
          <w:rFonts w:ascii="Arial" w:eastAsia="Arial" w:hAnsi="Arial" w:cs="Arial"/>
          <w:spacing w:val="2"/>
          <w:sz w:val="22"/>
          <w:szCs w:val="22"/>
        </w:rPr>
        <w:t>a</w:t>
      </w:r>
      <w:r w:rsidR="00510356">
        <w:rPr>
          <w:rFonts w:ascii="Arial" w:eastAsia="Arial" w:hAnsi="Arial" w:cs="Arial"/>
          <w:spacing w:val="-1"/>
          <w:sz w:val="22"/>
          <w:szCs w:val="22"/>
        </w:rPr>
        <w:t>l</w:t>
      </w:r>
      <w:r w:rsidR="00510356">
        <w:rPr>
          <w:rFonts w:ascii="Arial" w:eastAsia="Arial" w:hAnsi="Arial" w:cs="Arial"/>
          <w:spacing w:val="-2"/>
          <w:sz w:val="22"/>
          <w:szCs w:val="22"/>
        </w:rPr>
        <w:t>y</w:t>
      </w:r>
      <w:r w:rsidR="00510356">
        <w:rPr>
          <w:rFonts w:ascii="Arial" w:eastAsia="Arial" w:hAnsi="Arial" w:cs="Arial"/>
          <w:spacing w:val="2"/>
          <w:sz w:val="22"/>
          <w:szCs w:val="22"/>
        </w:rPr>
        <w:t>s</w:t>
      </w:r>
      <w:r w:rsidR="00510356">
        <w:rPr>
          <w:rFonts w:ascii="Arial" w:eastAsia="Arial" w:hAnsi="Arial" w:cs="Arial"/>
          <w:spacing w:val="-1"/>
          <w:sz w:val="22"/>
          <w:szCs w:val="22"/>
        </w:rPr>
        <w:t>i</w:t>
      </w:r>
      <w:r w:rsidR="00510356">
        <w:rPr>
          <w:rFonts w:ascii="Arial" w:eastAsia="Arial" w:hAnsi="Arial" w:cs="Arial"/>
          <w:sz w:val="22"/>
          <w:szCs w:val="22"/>
        </w:rPr>
        <w:t>s</w:t>
      </w:r>
      <w:r w:rsidR="00510356"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 w:rsidR="00510356">
        <w:rPr>
          <w:rFonts w:ascii="Arial" w:eastAsia="Arial" w:hAnsi="Arial" w:cs="Arial"/>
          <w:sz w:val="22"/>
          <w:szCs w:val="22"/>
        </w:rPr>
        <w:t>)</w:t>
      </w:r>
      <w:r w:rsidR="00510356">
        <w:rPr>
          <w:rFonts w:ascii="Arial" w:eastAsia="Arial" w:hAnsi="Arial" w:cs="Arial"/>
          <w:spacing w:val="1"/>
          <w:sz w:val="22"/>
          <w:szCs w:val="22"/>
        </w:rPr>
        <w:t xml:space="preserve"> IRCA GLOBAL</w:t>
      </w:r>
    </w:p>
    <w:p w:rsidR="00CC6879" w:rsidRDefault="00057136">
      <w:pPr>
        <w:spacing w:line="240" w:lineRule="exact"/>
        <w:ind w:left="15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urg,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 w:rsidR="0051035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ca)</w:t>
      </w:r>
    </w:p>
    <w:p w:rsidR="00CC6879" w:rsidRDefault="00057136">
      <w:pPr>
        <w:tabs>
          <w:tab w:val="left" w:pos="1540"/>
        </w:tabs>
        <w:spacing w:before="6" w:line="240" w:lineRule="exact"/>
        <w:ind w:left="1558" w:right="455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2014</w:t>
      </w:r>
      <w:r>
        <w:rPr>
          <w:rFonts w:ascii="Arial" w:eastAsia="Arial" w:hAnsi="Arial" w:cs="Arial"/>
          <w:sz w:val="22"/>
          <w:szCs w:val="22"/>
        </w:rPr>
        <w:tab/>
      </w:r>
      <w:r w:rsidR="00E17C4A">
        <w:rPr>
          <w:rFonts w:ascii="Arial" w:eastAsia="Arial" w:hAnsi="Arial" w:cs="Arial"/>
          <w:sz w:val="22"/>
          <w:szCs w:val="22"/>
        </w:rPr>
        <w:t>F</w:t>
      </w:r>
      <w:r w:rsidR="00E17C4A">
        <w:rPr>
          <w:rFonts w:ascii="Arial" w:eastAsia="Arial" w:hAnsi="Arial" w:cs="Arial"/>
          <w:spacing w:val="-1"/>
          <w:sz w:val="22"/>
          <w:szCs w:val="22"/>
        </w:rPr>
        <w:t>u</w:t>
      </w:r>
      <w:r w:rsidR="00E17C4A">
        <w:rPr>
          <w:rFonts w:ascii="Arial" w:eastAsia="Arial" w:hAnsi="Arial" w:cs="Arial"/>
          <w:sz w:val="22"/>
          <w:szCs w:val="22"/>
        </w:rPr>
        <w:t>n</w:t>
      </w:r>
      <w:r w:rsidR="00E17C4A">
        <w:rPr>
          <w:rFonts w:ascii="Arial" w:eastAsia="Arial" w:hAnsi="Arial" w:cs="Arial"/>
          <w:spacing w:val="-1"/>
          <w:sz w:val="22"/>
          <w:szCs w:val="22"/>
        </w:rPr>
        <w:t>d</w:t>
      </w:r>
      <w:r w:rsidR="00E17C4A">
        <w:rPr>
          <w:rFonts w:ascii="Arial" w:eastAsia="Arial" w:hAnsi="Arial" w:cs="Arial"/>
          <w:sz w:val="22"/>
          <w:szCs w:val="22"/>
        </w:rPr>
        <w:t>amen</w:t>
      </w:r>
      <w:r w:rsidR="00E17C4A">
        <w:rPr>
          <w:rFonts w:ascii="Arial" w:eastAsia="Arial" w:hAnsi="Arial" w:cs="Arial"/>
          <w:spacing w:val="1"/>
          <w:sz w:val="22"/>
          <w:szCs w:val="22"/>
        </w:rPr>
        <w:t>t</w:t>
      </w:r>
      <w:r w:rsidR="00E17C4A">
        <w:rPr>
          <w:rFonts w:ascii="Arial" w:eastAsia="Arial" w:hAnsi="Arial" w:cs="Arial"/>
          <w:sz w:val="22"/>
          <w:szCs w:val="22"/>
        </w:rPr>
        <w:t>a</w:t>
      </w:r>
      <w:r w:rsidR="00E17C4A">
        <w:rPr>
          <w:rFonts w:ascii="Arial" w:eastAsia="Arial" w:hAnsi="Arial" w:cs="Arial"/>
          <w:spacing w:val="-1"/>
          <w:sz w:val="22"/>
          <w:szCs w:val="22"/>
        </w:rPr>
        <w:t>l</w:t>
      </w:r>
      <w:r w:rsidR="00E17C4A">
        <w:rPr>
          <w:rFonts w:ascii="Arial" w:eastAsia="Arial" w:hAnsi="Arial" w:cs="Arial"/>
          <w:sz w:val="22"/>
          <w:szCs w:val="22"/>
        </w:rPr>
        <w:t xml:space="preserve">s </w:t>
      </w:r>
      <w:r w:rsidR="00E17C4A">
        <w:rPr>
          <w:rFonts w:ascii="Arial" w:eastAsia="Arial" w:hAnsi="Arial" w:cs="Arial"/>
          <w:spacing w:val="8"/>
          <w:sz w:val="22"/>
          <w:szCs w:val="22"/>
        </w:rPr>
        <w:t>of</w:t>
      </w:r>
      <w:r w:rsidR="00510356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510356">
        <w:rPr>
          <w:rFonts w:ascii="Arial" w:eastAsia="Arial" w:hAnsi="Arial" w:cs="Arial"/>
          <w:spacing w:val="11"/>
          <w:sz w:val="22"/>
          <w:szCs w:val="22"/>
        </w:rPr>
        <w:t>Risk</w:t>
      </w:r>
      <w:r w:rsidR="00510356">
        <w:rPr>
          <w:rFonts w:ascii="Arial" w:eastAsia="Arial" w:hAnsi="Arial" w:cs="Arial"/>
          <w:spacing w:val="7"/>
          <w:sz w:val="22"/>
          <w:szCs w:val="22"/>
        </w:rPr>
        <w:t xml:space="preserve"> Assessment</w:t>
      </w:r>
      <w:r w:rsidR="00510356">
        <w:rPr>
          <w:rFonts w:ascii="Arial" w:eastAsia="Arial" w:hAnsi="Arial" w:cs="Arial"/>
          <w:spacing w:val="8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 w:rsidR="00E17C4A">
        <w:rPr>
          <w:rFonts w:ascii="Arial" w:eastAsia="Arial" w:hAnsi="Arial" w:cs="Arial"/>
          <w:sz w:val="22"/>
          <w:szCs w:val="22"/>
        </w:rPr>
        <w:t xml:space="preserve">) </w:t>
      </w:r>
      <w:r w:rsidR="00510356">
        <w:rPr>
          <w:rFonts w:ascii="Arial" w:eastAsia="Arial" w:hAnsi="Arial" w:cs="Arial"/>
          <w:spacing w:val="10"/>
          <w:sz w:val="22"/>
          <w:szCs w:val="22"/>
        </w:rPr>
        <w:t xml:space="preserve">IRCA </w:t>
      </w:r>
      <w:r w:rsidR="00510356">
        <w:rPr>
          <w:rFonts w:ascii="Arial" w:eastAsia="Arial" w:hAnsi="Arial" w:cs="Arial"/>
          <w:spacing w:val="7"/>
          <w:sz w:val="22"/>
          <w:szCs w:val="22"/>
        </w:rPr>
        <w:t>GLOBAL 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g,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ca)</w:t>
      </w:r>
    </w:p>
    <w:p w:rsidR="00CC6879" w:rsidRDefault="00057136">
      <w:pPr>
        <w:spacing w:line="240" w:lineRule="exact"/>
        <w:ind w:left="118" w:right="9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2014              </w:t>
      </w:r>
      <w:r w:rsidR="00B71A1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 w:rsidR="0051035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RC</w:t>
      </w:r>
      <w:r>
        <w:rPr>
          <w:rFonts w:ascii="Arial" w:eastAsia="Arial" w:hAnsi="Arial" w:cs="Arial"/>
          <w:sz w:val="22"/>
          <w:szCs w:val="22"/>
        </w:rPr>
        <w:t xml:space="preserve">A </w:t>
      </w:r>
      <w:r w:rsidR="00510356">
        <w:rPr>
          <w:rFonts w:ascii="Arial" w:eastAsia="Arial" w:hAnsi="Arial" w:cs="Arial"/>
          <w:spacing w:val="1"/>
          <w:sz w:val="22"/>
          <w:szCs w:val="22"/>
        </w:rPr>
        <w:t>G</w:t>
      </w:r>
      <w:r w:rsidR="00510356">
        <w:rPr>
          <w:rFonts w:ascii="Arial" w:eastAsia="Arial" w:hAnsi="Arial" w:cs="Arial"/>
          <w:spacing w:val="-3"/>
          <w:sz w:val="22"/>
          <w:szCs w:val="22"/>
        </w:rPr>
        <w:t>L</w:t>
      </w:r>
      <w:r w:rsidR="00510356">
        <w:rPr>
          <w:rFonts w:ascii="Arial" w:eastAsia="Arial" w:hAnsi="Arial" w:cs="Arial"/>
          <w:spacing w:val="1"/>
          <w:sz w:val="22"/>
          <w:szCs w:val="22"/>
        </w:rPr>
        <w:t>O</w:t>
      </w:r>
      <w:r w:rsidR="00510356">
        <w:rPr>
          <w:rFonts w:ascii="Arial" w:eastAsia="Arial" w:hAnsi="Arial" w:cs="Arial"/>
          <w:spacing w:val="-1"/>
          <w:sz w:val="22"/>
          <w:szCs w:val="22"/>
        </w:rPr>
        <w:t>BA</w:t>
      </w:r>
      <w:r w:rsidR="00510356">
        <w:rPr>
          <w:rFonts w:ascii="Arial" w:eastAsia="Arial" w:hAnsi="Arial" w:cs="Arial"/>
          <w:sz w:val="22"/>
          <w:szCs w:val="22"/>
        </w:rPr>
        <w:t>L</w:t>
      </w:r>
      <w:r w:rsidR="00510356"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urg,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 w:rsidR="00E5409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)</w:t>
      </w:r>
    </w:p>
    <w:p w:rsidR="00CC6879" w:rsidRDefault="00057136">
      <w:pPr>
        <w:spacing w:line="240" w:lineRule="exact"/>
        <w:ind w:left="118" w:right="957"/>
        <w:jc w:val="both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2014             </w:t>
      </w:r>
      <w:r w:rsidR="00B71A11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 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l 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li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 w:rsidR="00510356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S act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(</w:t>
      </w:r>
      <w:r>
        <w:rPr>
          <w:rFonts w:ascii="Arial" w:eastAsia="Arial" w:hAnsi="Arial" w:cs="Arial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RC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A </w:t>
      </w:r>
      <w:r w:rsidR="00510356">
        <w:rPr>
          <w:rFonts w:ascii="Arial" w:eastAsia="Arial" w:hAnsi="Arial" w:cs="Arial"/>
          <w:spacing w:val="1"/>
          <w:position w:val="-1"/>
          <w:sz w:val="22"/>
          <w:szCs w:val="22"/>
        </w:rPr>
        <w:t>G</w:t>
      </w:r>
      <w:r w:rsidR="00510356">
        <w:rPr>
          <w:rFonts w:ascii="Arial" w:eastAsia="Arial" w:hAnsi="Arial" w:cs="Arial"/>
          <w:spacing w:val="-3"/>
          <w:position w:val="-1"/>
          <w:sz w:val="22"/>
          <w:szCs w:val="22"/>
        </w:rPr>
        <w:t>L</w:t>
      </w:r>
      <w:r w:rsidR="00510356">
        <w:rPr>
          <w:rFonts w:ascii="Arial" w:eastAsia="Arial" w:hAnsi="Arial" w:cs="Arial"/>
          <w:spacing w:val="1"/>
          <w:position w:val="-1"/>
          <w:sz w:val="22"/>
          <w:szCs w:val="22"/>
        </w:rPr>
        <w:t>O</w:t>
      </w:r>
      <w:r w:rsidR="00510356">
        <w:rPr>
          <w:rFonts w:ascii="Arial" w:eastAsia="Arial" w:hAnsi="Arial" w:cs="Arial"/>
          <w:spacing w:val="-1"/>
          <w:position w:val="-1"/>
          <w:sz w:val="22"/>
          <w:szCs w:val="22"/>
        </w:rPr>
        <w:t>BA</w:t>
      </w:r>
      <w:r w:rsidR="00510356">
        <w:rPr>
          <w:rFonts w:ascii="Arial" w:eastAsia="Arial" w:hAnsi="Arial" w:cs="Arial"/>
          <w:position w:val="-1"/>
          <w:sz w:val="22"/>
          <w:szCs w:val="22"/>
        </w:rPr>
        <w:t>L</w:t>
      </w:r>
      <w:r w:rsidR="00510356"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urg,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 w:rsidR="00E5409D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)</w:t>
      </w:r>
    </w:p>
    <w:p w:rsidR="003C75FF" w:rsidRDefault="003C75FF">
      <w:pPr>
        <w:spacing w:line="240" w:lineRule="exact"/>
        <w:ind w:left="118" w:right="957"/>
        <w:jc w:val="both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2016</w:t>
      </w:r>
      <w:r>
        <w:rPr>
          <w:rFonts w:ascii="Arial" w:eastAsia="Arial" w:hAnsi="Arial" w:cs="Arial"/>
          <w:position w:val="-1"/>
          <w:sz w:val="22"/>
          <w:szCs w:val="22"/>
        </w:rPr>
        <w:tab/>
      </w:r>
      <w:r>
        <w:rPr>
          <w:rFonts w:ascii="Arial" w:eastAsia="Arial" w:hAnsi="Arial" w:cs="Arial"/>
          <w:position w:val="-1"/>
          <w:sz w:val="22"/>
          <w:szCs w:val="22"/>
        </w:rPr>
        <w:tab/>
        <w:t xml:space="preserve"> Root Cause Analysis Technique (RCAT) IRCA GLOBAL</w:t>
      </w:r>
    </w:p>
    <w:p w:rsidR="006D1E99" w:rsidRDefault="006D1E99">
      <w:pPr>
        <w:spacing w:line="240" w:lineRule="exact"/>
        <w:ind w:left="118" w:right="9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2016</w:t>
      </w:r>
      <w:r>
        <w:rPr>
          <w:rFonts w:ascii="Arial" w:eastAsia="Arial" w:hAnsi="Arial" w:cs="Arial"/>
          <w:position w:val="-1"/>
          <w:sz w:val="22"/>
          <w:szCs w:val="22"/>
        </w:rPr>
        <w:tab/>
      </w:r>
      <w:r>
        <w:rPr>
          <w:rFonts w:ascii="Arial" w:eastAsia="Arial" w:hAnsi="Arial" w:cs="Arial"/>
          <w:position w:val="-1"/>
          <w:sz w:val="22"/>
          <w:szCs w:val="22"/>
        </w:rPr>
        <w:tab/>
        <w:t xml:space="preserve"> First Aid Level 1 IRCA GLOBAL</w:t>
      </w:r>
    </w:p>
    <w:p w:rsidR="00CC6879" w:rsidRDefault="00CC6879">
      <w:pPr>
        <w:spacing w:line="200" w:lineRule="exact"/>
      </w:pPr>
    </w:p>
    <w:p w:rsidR="006821D4" w:rsidRDefault="006821D4" w:rsidP="006D1E99">
      <w:pPr>
        <w:spacing w:before="69"/>
        <w:rPr>
          <w:rFonts w:ascii="Arial" w:eastAsia="Arial" w:hAnsi="Arial" w:cs="Arial"/>
          <w:sz w:val="18"/>
          <w:szCs w:val="18"/>
        </w:rPr>
      </w:pPr>
    </w:p>
    <w:p w:rsidR="00E25D17" w:rsidRDefault="00E25D17" w:rsidP="006D1E99">
      <w:pPr>
        <w:spacing w:before="69"/>
        <w:rPr>
          <w:rFonts w:ascii="Arial" w:eastAsia="Arial" w:hAnsi="Arial" w:cs="Arial"/>
          <w:sz w:val="18"/>
          <w:szCs w:val="18"/>
        </w:rPr>
      </w:pPr>
    </w:p>
    <w:p w:rsidR="002D4801" w:rsidRDefault="002D4801" w:rsidP="006D1E99">
      <w:pPr>
        <w:spacing w:before="69"/>
        <w:rPr>
          <w:rFonts w:ascii="Arial" w:eastAsia="Arial" w:hAnsi="Arial" w:cs="Arial"/>
          <w:sz w:val="18"/>
          <w:szCs w:val="18"/>
        </w:rPr>
      </w:pPr>
    </w:p>
    <w:p w:rsidR="00CC6879" w:rsidRDefault="000C0CCA">
      <w:pPr>
        <w:spacing w:before="69"/>
        <w:ind w:left="118"/>
        <w:rPr>
          <w:rFonts w:ascii="Arial" w:eastAsia="Arial" w:hAnsi="Arial" w:cs="Arial"/>
          <w:b/>
          <w:sz w:val="28"/>
          <w:szCs w:val="28"/>
        </w:rPr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304165</wp:posOffset>
                </wp:positionV>
                <wp:extent cx="7178040" cy="9451340"/>
                <wp:effectExtent l="2540" t="8890" r="127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8040" cy="9451340"/>
                          <a:chOff x="469" y="479"/>
                          <a:chExt cx="11304" cy="14884"/>
                        </a:xfrm>
                      </wpg:grpSpPr>
                      <wps:wsp>
                        <wps:cNvPr id="2" name="Freeform 38"/>
                        <wps:cNvSpPr>
                          <a:spLocks/>
                        </wps:cNvSpPr>
                        <wps:spPr bwMode="auto">
                          <a:xfrm>
                            <a:off x="480" y="485"/>
                            <a:ext cx="4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48"/>
                              <a:gd name="T2" fmla="+- 0 528 480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7"/>
                        <wps:cNvSpPr>
                          <a:spLocks/>
                        </wps:cNvSpPr>
                        <wps:spPr bwMode="auto">
                          <a:xfrm>
                            <a:off x="490" y="509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6"/>
                        <wps:cNvSpPr>
                          <a:spLocks/>
                        </wps:cNvSpPr>
                        <wps:spPr bwMode="auto">
                          <a:xfrm>
                            <a:off x="490" y="494"/>
                            <a:ext cx="38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38"/>
                              <a:gd name="T2" fmla="+- 0 528 490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5"/>
                        <wps:cNvSpPr>
                          <a:spLocks/>
                        </wps:cNvSpPr>
                        <wps:spPr bwMode="auto">
                          <a:xfrm>
                            <a:off x="499" y="504"/>
                            <a:ext cx="29" cy="0"/>
                          </a:xfrm>
                          <a:custGeom>
                            <a:avLst/>
                            <a:gdLst>
                              <a:gd name="T0" fmla="+- 0 499 499"/>
                              <a:gd name="T1" fmla="*/ T0 w 29"/>
                              <a:gd name="T2" fmla="+- 0 528 499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4"/>
                        <wps:cNvSpPr>
                          <a:spLocks/>
                        </wps:cNvSpPr>
                        <wps:spPr bwMode="auto">
                          <a:xfrm>
                            <a:off x="509" y="518"/>
                            <a:ext cx="10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"/>
                              <a:gd name="T2" fmla="+- 0 518 509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3"/>
                        <wps:cNvSpPr>
                          <a:spLocks/>
                        </wps:cNvSpPr>
                        <wps:spPr bwMode="auto">
                          <a:xfrm>
                            <a:off x="509" y="514"/>
                            <a:ext cx="1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9"/>
                              <a:gd name="T2" fmla="+- 0 528 509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2"/>
                        <wps:cNvSpPr>
                          <a:spLocks/>
                        </wps:cNvSpPr>
                        <wps:spPr bwMode="auto">
                          <a:xfrm>
                            <a:off x="528" y="485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1"/>
                        <wps:cNvSpPr>
                          <a:spLocks/>
                        </wps:cNvSpPr>
                        <wps:spPr bwMode="auto">
                          <a:xfrm>
                            <a:off x="528" y="504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0"/>
                        <wps:cNvSpPr>
                          <a:spLocks/>
                        </wps:cNvSpPr>
                        <wps:spPr bwMode="auto">
                          <a:xfrm>
                            <a:off x="528" y="523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9"/>
                        <wps:cNvSpPr>
                          <a:spLocks/>
                        </wps:cNvSpPr>
                        <wps:spPr bwMode="auto">
                          <a:xfrm>
                            <a:off x="11714" y="485"/>
                            <a:ext cx="48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48"/>
                              <a:gd name="T2" fmla="+- 0 11762 11714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"/>
                        <wps:cNvSpPr>
                          <a:spLocks/>
                        </wps:cNvSpPr>
                        <wps:spPr bwMode="auto">
                          <a:xfrm>
                            <a:off x="11743" y="509"/>
                            <a:ext cx="10" cy="0"/>
                          </a:xfrm>
                          <a:custGeom>
                            <a:avLst/>
                            <a:gdLst>
                              <a:gd name="T0" fmla="+- 0 11743 11743"/>
                              <a:gd name="T1" fmla="*/ T0 w 10"/>
                              <a:gd name="T2" fmla="+- 0 11753 11743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11714" y="494"/>
                            <a:ext cx="38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38"/>
                              <a:gd name="T2" fmla="+- 0 11753 11714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6"/>
                        <wps:cNvSpPr>
                          <a:spLocks/>
                        </wps:cNvSpPr>
                        <wps:spPr bwMode="auto">
                          <a:xfrm>
                            <a:off x="11714" y="504"/>
                            <a:ext cx="29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29"/>
                              <a:gd name="T2" fmla="+- 0 11743 11714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5"/>
                        <wps:cNvSpPr>
                          <a:spLocks/>
                        </wps:cNvSpPr>
                        <wps:spPr bwMode="auto">
                          <a:xfrm>
                            <a:off x="11724" y="518"/>
                            <a:ext cx="10" cy="0"/>
                          </a:xfrm>
                          <a:custGeom>
                            <a:avLst/>
                            <a:gdLst>
                              <a:gd name="T0" fmla="+- 0 11724 11724"/>
                              <a:gd name="T1" fmla="*/ T0 w 10"/>
                              <a:gd name="T2" fmla="+- 0 11734 11724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4"/>
                        <wps:cNvSpPr>
                          <a:spLocks/>
                        </wps:cNvSpPr>
                        <wps:spPr bwMode="auto">
                          <a:xfrm>
                            <a:off x="11714" y="514"/>
                            <a:ext cx="19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19"/>
                              <a:gd name="T2" fmla="+- 0 11734 11714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3"/>
                        <wps:cNvSpPr>
                          <a:spLocks/>
                        </wps:cNvSpPr>
                        <wps:spPr bwMode="auto">
                          <a:xfrm>
                            <a:off x="496" y="499"/>
                            <a:ext cx="0" cy="14844"/>
                          </a:xfrm>
                          <a:custGeom>
                            <a:avLst/>
                            <a:gdLst>
                              <a:gd name="T0" fmla="+- 0 499 499"/>
                              <a:gd name="T1" fmla="*/ 499 h 14844"/>
                              <a:gd name="T2" fmla="+- 0 15343 499"/>
                              <a:gd name="T3" fmla="*/ 15343 h 1484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521" y="518"/>
                            <a:ext cx="0" cy="14806"/>
                          </a:xfrm>
                          <a:custGeom>
                            <a:avLst/>
                            <a:gdLst>
                              <a:gd name="T0" fmla="+- 0 518 518"/>
                              <a:gd name="T1" fmla="*/ 518 h 14806"/>
                              <a:gd name="T2" fmla="+- 0 15324 518"/>
                              <a:gd name="T3" fmla="*/ 15324 h 1480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06">
                                <a:moveTo>
                                  <a:pt x="0" y="0"/>
                                </a:moveTo>
                                <a:lnTo>
                                  <a:pt x="0" y="1480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>
                            <a:off x="523" y="528"/>
                            <a:ext cx="0" cy="14786"/>
                          </a:xfrm>
                          <a:custGeom>
                            <a:avLst/>
                            <a:gdLst>
                              <a:gd name="T0" fmla="+- 0 528 528"/>
                              <a:gd name="T1" fmla="*/ 528 h 14786"/>
                              <a:gd name="T2" fmla="+- 0 15314 528"/>
                              <a:gd name="T3" fmla="*/ 15314 h 147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786">
                                <a:moveTo>
                                  <a:pt x="0" y="0"/>
                                </a:moveTo>
                                <a:lnTo>
                                  <a:pt x="0" y="1478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1746" y="499"/>
                            <a:ext cx="0" cy="14844"/>
                          </a:xfrm>
                          <a:custGeom>
                            <a:avLst/>
                            <a:gdLst>
                              <a:gd name="T0" fmla="+- 0 499 499"/>
                              <a:gd name="T1" fmla="*/ 499 h 14844"/>
                              <a:gd name="T2" fmla="+- 0 15343 499"/>
                              <a:gd name="T3" fmla="*/ 15343 h 1484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1721" y="518"/>
                            <a:ext cx="0" cy="14806"/>
                          </a:xfrm>
                          <a:custGeom>
                            <a:avLst/>
                            <a:gdLst>
                              <a:gd name="T0" fmla="+- 0 518 518"/>
                              <a:gd name="T1" fmla="*/ 518 h 14806"/>
                              <a:gd name="T2" fmla="+- 0 15324 518"/>
                              <a:gd name="T3" fmla="*/ 15324 h 1480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06">
                                <a:moveTo>
                                  <a:pt x="0" y="0"/>
                                </a:moveTo>
                                <a:lnTo>
                                  <a:pt x="0" y="14806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11719" y="528"/>
                            <a:ext cx="0" cy="14786"/>
                          </a:xfrm>
                          <a:custGeom>
                            <a:avLst/>
                            <a:gdLst>
                              <a:gd name="T0" fmla="+- 0 528 528"/>
                              <a:gd name="T1" fmla="*/ 528 h 14786"/>
                              <a:gd name="T2" fmla="+- 0 15314 528"/>
                              <a:gd name="T3" fmla="*/ 15314 h 147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786">
                                <a:moveTo>
                                  <a:pt x="0" y="0"/>
                                </a:moveTo>
                                <a:lnTo>
                                  <a:pt x="0" y="1478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480" y="15358"/>
                            <a:ext cx="4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48"/>
                              <a:gd name="T2" fmla="+- 0 528 480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"/>
                        <wps:cNvSpPr>
                          <a:spLocks/>
                        </wps:cNvSpPr>
                        <wps:spPr bwMode="auto">
                          <a:xfrm>
                            <a:off x="490" y="15334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490" y="15348"/>
                            <a:ext cx="38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38"/>
                              <a:gd name="T2" fmla="+- 0 528 490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499" y="15338"/>
                            <a:ext cx="29" cy="0"/>
                          </a:xfrm>
                          <a:custGeom>
                            <a:avLst/>
                            <a:gdLst>
                              <a:gd name="T0" fmla="+- 0 499 499"/>
                              <a:gd name="T1" fmla="*/ T0 w 29"/>
                              <a:gd name="T2" fmla="+- 0 528 499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509" y="15324"/>
                            <a:ext cx="10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0"/>
                              <a:gd name="T2" fmla="+- 0 518 509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"/>
                        <wps:cNvSpPr>
                          <a:spLocks/>
                        </wps:cNvSpPr>
                        <wps:spPr bwMode="auto">
                          <a:xfrm>
                            <a:off x="509" y="15329"/>
                            <a:ext cx="1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9"/>
                              <a:gd name="T2" fmla="+- 0 528 509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1"/>
                        <wps:cNvSpPr>
                          <a:spLocks/>
                        </wps:cNvSpPr>
                        <wps:spPr bwMode="auto">
                          <a:xfrm>
                            <a:off x="528" y="15358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528" y="15338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528" y="15319"/>
                            <a:ext cx="11186" cy="0"/>
                          </a:xfrm>
                          <a:custGeom>
                            <a:avLst/>
                            <a:gdLst>
                              <a:gd name="T0" fmla="+- 0 528 528"/>
                              <a:gd name="T1" fmla="*/ T0 w 11186"/>
                              <a:gd name="T2" fmla="+- 0 11714 528"/>
                              <a:gd name="T3" fmla="*/ T2 w 1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86">
                                <a:moveTo>
                                  <a:pt x="0" y="0"/>
                                </a:moveTo>
                                <a:lnTo>
                                  <a:pt x="1118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8"/>
                        <wps:cNvSpPr>
                          <a:spLocks/>
                        </wps:cNvSpPr>
                        <wps:spPr bwMode="auto">
                          <a:xfrm>
                            <a:off x="11714" y="15358"/>
                            <a:ext cx="48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48"/>
                              <a:gd name="T2" fmla="+- 0 11762 11714"/>
                              <a:gd name="T3" fmla="*/ T2 w 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11743" y="15334"/>
                            <a:ext cx="10" cy="0"/>
                          </a:xfrm>
                          <a:custGeom>
                            <a:avLst/>
                            <a:gdLst>
                              <a:gd name="T0" fmla="+- 0 11743 11743"/>
                              <a:gd name="T1" fmla="*/ T0 w 10"/>
                              <a:gd name="T2" fmla="+- 0 11753 11743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"/>
                        <wps:cNvSpPr>
                          <a:spLocks/>
                        </wps:cNvSpPr>
                        <wps:spPr bwMode="auto">
                          <a:xfrm>
                            <a:off x="11714" y="15348"/>
                            <a:ext cx="38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38"/>
                              <a:gd name="T2" fmla="+- 0 11753 11714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"/>
                        <wps:cNvSpPr>
                          <a:spLocks/>
                        </wps:cNvSpPr>
                        <wps:spPr bwMode="auto">
                          <a:xfrm>
                            <a:off x="11714" y="15338"/>
                            <a:ext cx="29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29"/>
                              <a:gd name="T2" fmla="+- 0 11743 11714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"/>
                        <wps:cNvSpPr>
                          <a:spLocks/>
                        </wps:cNvSpPr>
                        <wps:spPr bwMode="auto">
                          <a:xfrm>
                            <a:off x="11724" y="15324"/>
                            <a:ext cx="10" cy="0"/>
                          </a:xfrm>
                          <a:custGeom>
                            <a:avLst/>
                            <a:gdLst>
                              <a:gd name="T0" fmla="+- 0 11724 11724"/>
                              <a:gd name="T1" fmla="*/ T0 w 10"/>
                              <a:gd name="T2" fmla="+- 0 11734 11724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"/>
                        <wps:cNvSpPr>
                          <a:spLocks/>
                        </wps:cNvSpPr>
                        <wps:spPr bwMode="auto">
                          <a:xfrm>
                            <a:off x="11714" y="15329"/>
                            <a:ext cx="19" cy="0"/>
                          </a:xfrm>
                          <a:custGeom>
                            <a:avLst/>
                            <a:gdLst>
                              <a:gd name="T0" fmla="+- 0 11714 11714"/>
                              <a:gd name="T1" fmla="*/ T0 w 19"/>
                              <a:gd name="T2" fmla="+- 0 11734 11714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8DD43" id="Group 2" o:spid="_x0000_s1026" style="position:absolute;margin-left:23.45pt;margin-top:23.95pt;width:565.2pt;height:744.2pt;z-index:-251658240;mso-position-horizontal-relative:page;mso-position-vertical-relative:page" coordorigin="469,479" coordsize="11304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">
                <v:shape id="Freeform 38" o:spid="_x0000_s1027" style="position:absolute;left:480;top:485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nwr4A&#10;AADaAAAADwAAAGRycy9kb3ducmV2LnhtbESPwQrCMBBE74L/EFbwpqk9iFSjiCKIgmD1A5ZmbavN&#10;pjRRq19vBMHjMDNvmNmiNZV4UONKywpGwwgEcWZ1ybmC82kzmIBwHlljZZkUvMjBYt7tzDDR9slH&#10;eqQ+FwHCLkEFhfd1IqXLCjLohrYmDt7FNgZ9kE0udYPPADeVjKNoLA2WHBYKrGlVUHZL70bB7pib&#10;A0fp+n1b13K1jfF62e+U6vfa5RSEp9b/w7/2ViuI4Xsl3A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2l58K+AAAA2gAAAA8AAAAAAAAAAAAAAAAAmAIAAGRycy9kb3ducmV2&#10;LnhtbFBLBQYAAAAABAAEAPUAAACDAwAAAAA=&#10;" path="m,l48,e" filled="f" strokeweight=".58pt">
                  <v:path arrowok="t" o:connecttype="custom" o:connectlocs="0,0;48,0" o:connectangles="0,0"/>
                </v:shape>
                <v:shape id="Freeform 37" o:spid="_x0000_s1028" style="position:absolute;left:490;top:509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rTcIA&#10;AADaAAAADwAAAGRycy9kb3ducmV2LnhtbESPQWsCMRSE7wX/Q3hCL6LZWmhla5QilPaq7qHeHpvX&#10;TXDzsibZdf33TaHgcZiZb5j1dnStGChE61nB06IAQVx7bblRUB0/5isQMSFrbD2TghtF2G4mD2ss&#10;tb/ynoZDakSGcCxRgUmpK6WMtSGHceE74uz9+OAwZRkaqQNeM9y1clkUL9Kh5bxgsKOdofp86F2m&#10;mNd9/1l1Jtjvy2lW+d1ptrwp9Tgd399AJBrTPfzf/tIKnuHvSr4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KetNwgAAANoAAAAPAAAAAAAAAAAAAAAAAJgCAABkcnMvZG93&#10;bnJldi54bWxQSwUGAAAAAAQABAD1AAAAhwMAAAAA&#10;" path="m,l9,e" filled="f" strokecolor="white" strokeweight="2.02pt">
                  <v:path arrowok="t" o:connecttype="custom" o:connectlocs="0,0;9,0" o:connectangles="0,0"/>
                </v:shape>
                <v:shape id="Freeform 36" o:spid="_x0000_s1029" style="position:absolute;left:490;top:494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Qb4A&#10;AADaAAAADwAAAGRycy9kb3ducmV2LnhtbESPQYvCMBSE7wv+h/AEb5oqskg1iggLexOrsNdH82yL&#10;zUvJi9r+eyMIexxm5htms+tdqx4UpPFsYD7LQBGX3jZcGbicf6YrUBKRLbaeycBAArvt6GuDufVP&#10;PtGjiJVKEJYcDdQxdrnWUtbkUGa+I07e1QeHMclQaRvwmeCu1Yss+9YOG04LNXZ0qKm8FXdnQFdy&#10;OQ574WPA060Jvlj+yWDMZNzv16Ai9fE//Gn/WgNLeF9JN0B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Rd0G+AAAA2gAAAA8AAAAAAAAAAAAAAAAAmAIAAGRycy9kb3ducmV2&#10;LnhtbFBLBQYAAAAABAAEAPUAAACDAwAAAAA=&#10;" path="m,l38,e" filled="f" strokecolor="white" strokeweight=".58pt">
                  <v:path arrowok="t" o:connecttype="custom" o:connectlocs="0,0;38,0" o:connectangles="0,0"/>
                </v:shape>
                <v:shape id="Freeform 35" o:spid="_x0000_s1030" style="position:absolute;left:499;top:504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5mVcYA&#10;AADaAAAADwAAAGRycy9kb3ducmV2LnhtbESP3WrCQBSE7wu+w3KE3hTdtOBPo6u0SkBUxNqCt6fZ&#10;0yQ0ezZm1xjf3hUKvRxm5htmOm9NKRqqXWFZwXM/AkGcWl1wpuDrM+mNQTiPrLG0TAqu5GA+6zxM&#10;Mdb2wh/UHHwmAoRdjApy76tYSpfmZND1bUUcvB9bG/RB1pnUNV4C3JTyJYqG0mDBYSHHihY5pb+H&#10;s1GwSPToNXnfNU/H/Wa4Xa5PtvheK/XYbd8mIDy1/j/8115pBQO4Xwk3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5mVcYAAADaAAAADwAAAAAAAAAAAAAAAACYAgAAZHJz&#10;L2Rvd25yZXYueG1sUEsFBgAAAAAEAAQA9QAAAIsDAAAAAA==&#10;" path="m,l29,e" filled="f" strokeweight=".58pt">
                  <v:path arrowok="t" o:connecttype="custom" o:connectlocs="0,0;29,0" o:connectangles="0,0"/>
                </v:shape>
                <v:shape id="Freeform 34" o:spid="_x0000_s1031" style="position:absolute;left:509;top:518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qE8EA&#10;AADaAAAADwAAAGRycy9kb3ducmV2LnhtbESPQYvCMBSE78L+h/AWvGm6K4h0jeIuCKJ4sJWyx0fz&#10;bIvNS0mi1n9vBMHjMDPfMPNlb1pxJecbywq+xgkI4tLqhisFx3w9moHwAVlja5kU3MnDcvExmGOq&#10;7Y0PdM1CJSKEfYoK6hC6VEpf1mTQj21HHL2TdQZDlK6S2uEtwk0rv5NkKg02HBdq7OivpvKcXYyC&#10;/Tovf+/bYufCLqfJP5+LKkuUGn72qx8QgfrwDr/aG61gCs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UqhPBAAAA2gAAAA8AAAAAAAAAAAAAAAAAmAIAAGRycy9kb3du&#10;cmV2LnhtbFBLBQYAAAAABAAEAPUAAACGAwAAAAA=&#10;" path="m,l9,e" filled="f" strokecolor="white" strokeweight="1.06pt">
                  <v:path arrowok="t" o:connecttype="custom" o:connectlocs="0,0;9,0" o:connectangles="0,0"/>
                </v:shape>
                <v:shape id="Freeform 33" o:spid="_x0000_s1032" style="position:absolute;left:509;top:514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0wMIA&#10;AADaAAAADwAAAGRycy9kb3ducmV2LnhtbESPQYvCMBSE7wv+h/AEb2vqrqhUo4iwsOjFVQ8eH82z&#10;LTYvNUm1+uuNsOBxmJlvmNmiNZW4kvOlZQWDfgKCOLO65FzBYf/zOQHhA7LGyjIpuJOHxbzzMcNU&#10;2xv/0XUXchEh7FNUUIRQp1L6rCCDvm9r4uidrDMYonS51A5vEW4q+ZUkI2mw5LhQYE2rgrLzrjEK&#10;huvLZjAaN9vjo3ar5JLT/ZsapXrddjkFEagN7/B/+1crGMPrSr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jTAwgAAANoAAAAPAAAAAAAAAAAAAAAAAJgCAABkcnMvZG93&#10;bnJldi54bWxQSwUGAAAAAAQABAD1AAAAhwMAAAAA&#10;" path="m,l19,e" filled="f" strokecolor="white" strokeweight=".58pt">
                  <v:path arrowok="t" o:connecttype="custom" o:connectlocs="0,0;19,0" o:connectangles="0,0"/>
                </v:shape>
                <v:shape id="Freeform 32" o:spid="_x0000_s1033" style="position:absolute;left:528;top:485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gEb0A&#10;AADaAAAADwAAAGRycy9kb3ducmV2LnhtbERPy4rCMBTdC/MP4Q6403RcqHSMZUaQuhKfMMtrc23K&#10;NDelibb+vVkILg/nvch6W4s7tb5yrOBrnIAgLpyuuFRwOq5HcxA+IGusHZOCB3nIlh+DBabadbyn&#10;+yGUIoawT1GBCaFJpfSFIYt+7BriyF1dazFE2JZSt9jFcFvLSZJMpcWKY4PBhlaGiv/DzSo47nou&#10;TH7emrImvHQz/P3LUanhZ//zDSJQH97il3ujFcSt8Uq8AXL5B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TgEb0AAADaAAAADwAAAAAAAAAAAAAAAACYAgAAZHJzL2Rvd25yZXYu&#10;eG1sUEsFBgAAAAAEAAQA9QAAAIIDAAAAAA==&#10;" path="m,l11186,e" filled="f" strokeweight=".58pt">
                  <v:path arrowok="t" o:connecttype="custom" o:connectlocs="0,0;11186,0" o:connectangles="0,0"/>
                </v:shape>
                <v:shape id="Freeform 31" o:spid="_x0000_s1034" style="position:absolute;left:528;top:504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FisIA&#10;AADaAAAADwAAAGRycy9kb3ducmV2LnhtbESPQWvCQBSE74X+h+UVvDWberBtdJVWED0Vm7Tg8Zl9&#10;ZkOzb0N2TeK/dwWhx2FmvmEWq9E2oqfO144VvCQpCOLS6ZorBT/F5vkNhA/IGhvHpOBCHlbLx4cF&#10;ZtoN/E19HioRIewzVGBCaDMpfWnIok9cSxy9k+sshii7SuoOhwi3jZym6UxarDkuGGxpbaj8y89W&#10;QbEfuTTb3y9TNYTH4RU/D1tUavI0fsxBBBrDf/je3mkF73C7Em+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EWKwgAAANoAAAAPAAAAAAAAAAAAAAAAAJgCAABkcnMvZG93&#10;bnJldi54bWxQSwUGAAAAAAQABAD1AAAAhwMAAAAA&#10;" path="m,l11186,e" filled="f" strokeweight=".58pt">
                  <v:path arrowok="t" o:connecttype="custom" o:connectlocs="0,0;11186,0" o:connectangles="0,0"/>
                </v:shape>
                <v:shape id="Freeform 30" o:spid="_x0000_s1035" style="position:absolute;left:528;top:523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9lEMMA&#10;AADbAAAADwAAAGRycy9kb3ducmV2LnhtbESPT2vDMAzF74V9B6PBbq2zHbqS1Q1boaSnsfUP7KjG&#10;ahwWyyH2mvTbV4dBbxLv6b2flsXoW3WhPjaBDTzPMlDEVbAN1wYO+810ASomZIttYDJwpQjF6mGy&#10;xNyGgb/psku1khCOORpwKXW51rFy5DHOQkcs2jn0HpOsfa1tj4OE+1a/ZNlce2xYGhx2tHZU/e7+&#10;vIH918iVK4+frm4JT8MrfvyUaMzT4/j+BirRmO7m/+utFXyhl19k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9lEMMAAADbAAAADwAAAAAAAAAAAAAAAACYAgAAZHJzL2Rv&#10;d25yZXYueG1sUEsFBgAAAAAEAAQA9QAAAIgDAAAAAA==&#10;" path="m,l11186,e" filled="f" strokeweight=".58pt">
                  <v:path arrowok="t" o:connecttype="custom" o:connectlocs="0,0;11186,0" o:connectangles="0,0"/>
                </v:shape>
                <v:shape id="Freeform 29" o:spid="_x0000_s1036" style="position:absolute;left:11714;top:485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iir0A&#10;AADbAAAADwAAAGRycy9kb3ducmV2LnhtbERPSwrCMBDdC94hjODOproQqUYRRRAFweoBhmZsq82k&#10;NFGrpzeC4G4e7zuzRWsq8aDGlZYVDKMYBHFmdcm5gvNpM5iAcB5ZY2WZFLzIwWLe7cww0fbJR3qk&#10;PhchhF2CCgrv60RKlxVk0EW2Jg7cxTYGfYBNLnWDzxBuKjmK47E0WHJoKLCmVUHZLb0bBbtjbg4c&#10;p+v3bV3L1XaE18t+p1S/1y6nIDy1/i/+ubc6zB/C95dw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lIiir0AAADbAAAADwAAAAAAAAAAAAAAAACYAgAAZHJzL2Rvd25yZXYu&#10;eG1sUEsFBgAAAAAEAAQA9QAAAIIDAAAAAA==&#10;" path="m,l48,e" filled="f" strokeweight=".58pt">
                  <v:path arrowok="t" o:connecttype="custom" o:connectlocs="0,0;48,0" o:connectangles="0,0"/>
                </v:shape>
                <v:shape id="Freeform 28" o:spid="_x0000_s1037" style="position:absolute;left:11743;top:509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15WcIA&#10;AADbAAAADwAAAGRycy9kb3ducmV2LnhtbESPQYvCMBCF7wv+hzCCF9HUHnalGkUE0atuD3obmrEp&#10;NpOaRK3/frOwsLcZ3nvfvFmue9uKJ/nQOFYwm2YgiCunG64VlN+7yRxEiMgaW8ek4E0B1qvBxxIL&#10;7V58pOcp1iJBOBSowMTYFVKGypDFMHUdcdKuzluMafW11B5fCW5bmWfZp7TYcLpgsKOtoep2ethE&#10;MV/Hx77sjG/O98u4dNvLOH8rNRr2mwWISH38N/+lDzrVz+H3lzS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7XlZwgAAANsAAAAPAAAAAAAAAAAAAAAAAJgCAABkcnMvZG93&#10;bnJldi54bWxQSwUGAAAAAAQABAD1AAAAhwMAAAAA&#10;" path="m,l10,e" filled="f" strokecolor="white" strokeweight="2.02pt">
                  <v:path arrowok="t" o:connecttype="custom" o:connectlocs="0,0;10,0" o:connectangles="0,0"/>
                </v:shape>
                <v:shape id="Freeform 27" o:spid="_x0000_s1038" style="position:absolute;left:11714;top:494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Pqb0A&#10;AADbAAAADwAAAGRycy9kb3ducmV2LnhtbERPTYvCMBC9C/6HMMLeNHV3EalGEWHBm1gFr0MztsVm&#10;UjJR239vFhb2No/3Oett71r1pCCNZwPzWQaKuPS24crA5fwzXYKSiGyx9UwGBhLYbsajNebWv/hE&#10;zyJWKoWw5GigjrHLtZayJocy8x1x4m4+OIwJhkrbgK8U7lr9mWUL7bDh1FBjR/uaynvxcAZ0JZfj&#10;sBM+Bjzdm+CL76sMxnxM+t0KVKQ+/ov/3Aeb5n/B7y/pAL1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fTPqb0AAADbAAAADwAAAAAAAAAAAAAAAACYAgAAZHJzL2Rvd25yZXYu&#10;eG1sUEsFBgAAAAAEAAQA9QAAAIIDAAAAAA==&#10;" path="m,l39,e" filled="f" strokecolor="white" strokeweight=".58pt">
                  <v:path arrowok="t" o:connecttype="custom" o:connectlocs="0,0;39,0" o:connectangles="0,0"/>
                </v:shape>
                <v:shape id="Freeform 26" o:spid="_x0000_s1039" style="position:absolute;left:11714;top:504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kccQA&#10;AADbAAAADwAAAGRycy9kb3ducmV2LnhtbERPTWvCQBC9F/wPywi9FN20iNroKq0SEBWxtuB1mp0m&#10;odnZmF1j/PeuUOhtHu9zpvPWlKKh2hWWFTz3IxDEqdUFZwq+PpPeGITzyBpLy6TgSg7ms87DFGNt&#10;L/xBzcFnIoSwi1FB7n0VS+nSnAy6vq2IA/dja4M+wDqTusZLCDelfImioTRYcGjIsaJFTunv4WwU&#10;LBI9ek3ed83Tcb8Zbpfrky2+10o9dtu3CQhPrf8X/7lXOswfwP2XcI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QZHHEAAAA2wAAAA8AAAAAAAAAAAAAAAAAmAIAAGRycy9k&#10;b3ducmV2LnhtbFBLBQYAAAAABAAEAPUAAACJAwAAAAA=&#10;" path="m,l29,e" filled="f" strokeweight=".58pt">
                  <v:path arrowok="t" o:connecttype="custom" o:connectlocs="0,0;29,0" o:connectangles="0,0"/>
                </v:shape>
                <v:shape id="Freeform 25" o:spid="_x0000_s1040" style="position:absolute;left:11724;top:518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0rsIA&#10;AADbAAAADwAAAGRycy9kb3ducmV2LnhtbERPS2vCQBC+F/oflin0VjetWCS6ShUCUumhiYjHITsm&#10;wexs2N3m8e/dQqG3+fies96OphU9Od9YVvA6S0AQl1Y3XCk4FdnLEoQPyBpby6RgIg/bzePDGlNt&#10;B/6mPg+ViCHsU1RQh9ClUvqyJoN+ZjviyF2tMxgidJXUDocYblr5liTv0mDDsaHGjvY1lbf8xyj4&#10;yopyN32ejy4cC5pf+Hau8kSp56fxYwUi0Bj+xX/ug47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/SuwgAAANsAAAAPAAAAAAAAAAAAAAAAAJgCAABkcnMvZG93&#10;bnJldi54bWxQSwUGAAAAAAQABAD1AAAAhwMAAAAA&#10;" path="m,l10,e" filled="f" strokecolor="white" strokeweight="1.06pt">
                  <v:path arrowok="t" o:connecttype="custom" o:connectlocs="0,0;10,0" o:connectangles="0,0"/>
                </v:shape>
                <v:shape id="Freeform 24" o:spid="_x0000_s1041" style="position:absolute;left:11714;top:514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jzcIA&#10;AADbAAAADwAAAGRycy9kb3ducmV2LnhtbERPTWvCQBC9F/oflhG8NRu1pBKzkSIIYi+t7cHjkB2T&#10;YHY27m409td3C4Xe5vE+p1iPphNXcr61rGCWpCCIK6tbrhV8fW6fliB8QNbYWSYFd/KwLh8fCsy1&#10;vfEHXQ+hFjGEfY4KmhD6XEpfNWTQJ7YnjtzJOoMhQldL7fAWw00n52maSYMtx4YGe9o0VJ0Pg1Hw&#10;vL+8zbKX4f343btNeqnpvqBBqelkfF2BCDSGf/Gfe6fj/Ax+f4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iPNwgAAANsAAAAPAAAAAAAAAAAAAAAAAJgCAABkcnMvZG93&#10;bnJldi54bWxQSwUGAAAAAAQABAD1AAAAhwMAAAAA&#10;" path="m,l20,e" filled="f" strokecolor="white" strokeweight=".58pt">
                  <v:path arrowok="t" o:connecttype="custom" o:connectlocs="0,0;20,0" o:connectangles="0,0"/>
                </v:shape>
                <v:shape id="Freeform 23" o:spid="_x0000_s1042" style="position:absolute;left:496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vwMEA&#10;AADbAAAADwAAAGRycy9kb3ducmV2LnhtbERPS2vCQBC+F/oflil4KXWjiNXUVcQH9iRUi+chO02i&#10;2dmYHTX++65Q6G0+vudMZq2r1JWaUHo20OsmoIgzb0vODXzv128jUEGQLVaeycCdAsymz08TTK2/&#10;8Rddd5KrGMIhRQOFSJ1qHbKCHIaur4kj9+MbhxJhk2vb4C2Gu0r3k2SoHZYcGwqsaVFQdtpdnAE8&#10;H7LLeC2D5V3q7aa3es2PZzKm89LOP0AJtfIv/nN/2jj/HR6/xAP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R78DBAAAA2wAAAA8AAAAAAAAAAAAAAAAAmAIAAGRycy9kb3du&#10;cmV2LnhtbFBLBQYAAAAABAAEAPUAAACGAwAAAAA=&#10;" path="m,l,14844e" filled="f" strokeweight=".58pt">
                  <v:path arrowok="t" o:connecttype="custom" o:connectlocs="0,499;0,15343" o:connectangles="0,0"/>
                </v:shape>
                <v:shape id="Freeform 22" o:spid="_x0000_s1043" style="position:absolute;left:521;top:518;width:0;height:14806;visibility:visible;mso-wrap-style:square;v-text-anchor:top" coordsize="0,1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R0MEA&#10;AADbAAAADwAAAGRycy9kb3ducmV2LnhtbESPQWvCQBCF7wX/wzJCb3VjwbZEVxGhUC8FNfQ8Zsck&#10;mpkN2a3Gf+8cCr3N8N68981iNXBrrtTHJoiD6SQDQ1IG30jloDh8vnyAiQnFYxuEHNwpwmo5elpg&#10;7sNNdnTdp8poiMQcHdQpdbm1sayJMU5CR6LaKfSMSde+sr7Hm4Zza1+z7M0yNqINNXa0qam87H/Z&#10;QSPnA9lYVFTcf96P37wNzDPnnsfDeg4m0ZD+zX/XX17xFVZ/0QHs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0EdDBAAAA2wAAAA8AAAAAAAAAAAAAAAAAmAIAAGRycy9kb3du&#10;cmV2LnhtbFBLBQYAAAAABAAEAPUAAACGAwAAAAA=&#10;" path="m,l,14806e" filled="f" strokeweight=".58pt">
                  <v:path arrowok="t" o:connecttype="custom" o:connectlocs="0,518;0,15324" o:connectangles="0,0"/>
                </v:shape>
                <v:shape id="Freeform 21" o:spid="_x0000_s1044" style="position:absolute;left:523;top:528;width:0;height:14786;visibility:visible;mso-wrap-style:square;v-text-anchor:top" coordsize="0,14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dtcMA&#10;AADbAAAADwAAAGRycy9kb3ducmV2LnhtbESPQYvCMBCF7wv+hzCCtzVVRGzXKFtF8OBlVcTj0My2&#10;ZZtJbdJa/70RFrzN8N68781y3ZtKdNS40rKCyTgCQZxZXXKu4HzafS5AOI+ssbJMCh7kYL0afCwx&#10;0fbOP9QdfS5CCLsEFRTe14mULivIoBvbmjhov7Yx6MPa5FI3eA/hppLTKJpLgyUHQoE1bQrK/o6t&#10;Cdz9LbXbq7xQzYdd3HbpedamSo2G/fcXCE+9f5v/r/c61I/h9UsY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xdtcMAAADbAAAADwAAAAAAAAAAAAAAAACYAgAAZHJzL2Rv&#10;d25yZXYueG1sUEsFBgAAAAAEAAQA9QAAAIgDAAAAAA==&#10;" path="m,l,14786e" filled="f" strokeweight=".58pt">
                  <v:path arrowok="t" o:connecttype="custom" o:connectlocs="0,528;0,15314" o:connectangles="0,0"/>
                </v:shape>
                <v:shape id="Freeform 20" o:spid="_x0000_s1045" style="position:absolute;left:11746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9CcAA&#10;AADbAAAADwAAAGRycy9kb3ducmV2LnhtbERPTWvCQBC9F/wPywi9FN0opWjqKqKVehKM0vOQnSap&#10;2dmYHTX+e/cg9Ph437NF52p1pTZUng2Mhgko4tzbigsDx8NmMAEVBNli7ZkM3CnAYt57mWFq/Y33&#10;dM2kUDGEQ4oGSpEm1TrkJTkMQ98QR+7Xtw4lwrbQtsVbDHe1HifJh3ZYcWwosaFVSfkpuzgDeP7J&#10;L9ONvK/v0uy+R19vxd+ZjHntd8tPUEKd/Iuf7q01MI7r45f4A/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S9CcAAAADbAAAADwAAAAAAAAAAAAAAAACYAgAAZHJzL2Rvd25y&#10;ZXYueG1sUEsFBgAAAAAEAAQA9QAAAIUDAAAAAA==&#10;" path="m,l,14844e" filled="f" strokeweight=".58pt">
                  <v:path arrowok="t" o:connecttype="custom" o:connectlocs="0,499;0,15343" o:connectangles="0,0"/>
                </v:shape>
                <v:shape id="Freeform 19" o:spid="_x0000_s1046" style="position:absolute;left:11721;top:518;width:0;height:14806;visibility:visible;mso-wrap-style:square;v-text-anchor:top" coordsize="0,1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BT8MA&#10;AADbAAAADwAAAGRycy9kb3ducmV2LnhtbESPQWvCQBSE74X+h+UJ3uomOaikrqKFQkV60BS8PnZf&#10;k9Ds25DdmOivdwuCx2FmvmFWm9E24kKdrx0rSGcJCGLtTM2lgp/i820Jwgdkg41jUnAlD5v168sK&#10;c+MGPtLlFEoRIexzVFCF0OZSel2RRT9zLXH0fl1nMUTZldJ0OES4bWSWJHNpsea4UGFLHxXpv1Nv&#10;FXwvrMRtvz+nu/ag7ZkWw604KDWdjNt3EIHG8Aw/2l9GQZbC/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ABT8MAAADbAAAADwAAAAAAAAAAAAAAAACYAgAAZHJzL2Rv&#10;d25yZXYueG1sUEsFBgAAAAAEAAQA9QAAAIgDAAAAAA==&#10;" path="m,l,14806e" filled="f" strokeweight=".20464mm">
                  <v:path arrowok="t" o:connecttype="custom" o:connectlocs="0,518;0,15324" o:connectangles="0,0"/>
                </v:shape>
                <v:shape id="Freeform 18" o:spid="_x0000_s1047" style="position:absolute;left:11719;top:528;width:0;height:14786;visibility:visible;mso-wrap-style:square;v-text-anchor:top" coordsize="0,14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FecIA&#10;AADbAAAADwAAAGRycy9kb3ducmV2LnhtbESPS4vCMBSF98L8h3AHZqfpFBGtRpmOCC7c+EBcXppr&#10;W2xuOk1aO//eCILLw3l8nMWqN5XoqHGlZQXfowgEcWZ1ybmC03EznIJwHlljZZkU/JOD1fJjsMBE&#10;2zvvqTv4XIQRdgkqKLyvEyldVpBBN7I1cfCutjHog2xyqRu8h3FTyTiKJtJgyYFQYE2/BWW3Q2sC&#10;d/uX2vVFnqnm3WbWdulp3KZKfX32P3MQnnr/Dr/aW60gjuH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AV5wgAAANsAAAAPAAAAAAAAAAAAAAAAAJgCAABkcnMvZG93&#10;bnJldi54bWxQSwUGAAAAAAQABAD1AAAAhwMAAAAA&#10;" path="m,l,14786e" filled="f" strokeweight=".58pt">
                  <v:path arrowok="t" o:connecttype="custom" o:connectlocs="0,528;0,15314" o:connectangles="0,0"/>
                </v:shape>
                <v:shape id="Freeform 17" o:spid="_x0000_s1048" style="position:absolute;left:480;top:15358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T28EA&#10;AADbAAAADwAAAGRycy9kb3ducmV2LnhtbESP0YrCMBRE3wX/IVxh32xqFxapRhFFEIUFqx9waa5t&#10;tbkpTdTq1xtB8HGYmTPMdN6ZWtyodZVlBaMoBkGcW11xoeB4WA/HIJxH1lhbJgUPcjCf9XtTTLW9&#10;855umS9EgLBLUUHpfZNK6fKSDLrINsTBO9nWoA+yLaRu8R7gppZJHP9JgxWHhRIbWpaUX7KrUbDd&#10;F+af42z1vKwaudwkeD7ttkr9DLrFBISnzn/Dn/ZGK0h+4f0l/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g09vBAAAA2wAAAA8AAAAAAAAAAAAAAAAAmAIAAGRycy9kb3du&#10;cmV2LnhtbFBLBQYAAAAABAAEAPUAAACGAwAAAAA=&#10;" path="m,l48,e" filled="f" strokeweight=".58pt">
                  <v:path arrowok="t" o:connecttype="custom" o:connectlocs="0,0;48,0" o:connectangles="0,0"/>
                </v:shape>
                <v:shape id="Freeform 16" o:spid="_x0000_s1049" style="position:absolute;left:490;top:15334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OC8MA&#10;AADbAAAADwAAAGRycy9kb3ducmV2LnhtbESPQWsCMRSE74X+h/AKXqRmXaSWrVFEEL2qe3Bvj83r&#10;ZunmZZtEXf+9KRQ8DjPzDbNYDbYTV/KhdaxgOslAENdOt9woKE/b908QISJr7ByTgjsFWC1fXxZY&#10;aHfjA12PsREJwqFABSbGvpAy1IYshonriZP37bzFmKRvpPZ4S3DbyTzLPqTFltOCwZ42huqf48Um&#10;ipkfLruyN749/1bj0m2qcX5XavQ2rL9ARBriM/zf3msF+Qz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SOC8MAAADbAAAADwAAAAAAAAAAAAAAAACYAgAAZHJzL2Rv&#10;d25yZXYueG1sUEsFBgAAAAAEAAQA9QAAAIgDAAAAAA==&#10;" path="m,l9,e" filled="f" strokecolor="white" strokeweight="2.02pt">
                  <v:path arrowok="t" o:connecttype="custom" o:connectlocs="0,0;9,0" o:connectangles="0,0"/>
                </v:shape>
                <v:shape id="Freeform 15" o:spid="_x0000_s1050" style="position:absolute;left:490;top:15348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04+78A&#10;AADbAAAADwAAAGRycy9kb3ducmV2LnhtbESPQYvCMBSE78L+h/CEvWmqrCJdo8iCsDexCl4fzdu2&#10;2LyUvKjtv98IgsdhZr5h1tvetepOQRrPBmbTDBRx6W3DlYHzaT9ZgZKIbLH1TAYGEthuPkZrzK1/&#10;8JHuRaxUgrDkaKCOscu1lrImhzL1HXHy/nxwGJMMlbYBHwnuWj3PsqV22HBaqLGjn5rKa3FzBnQl&#10;58OwEz4EPF6b4IuviwzGfI773TeoSH18h1/tX2tgvoDnl/QD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PTj7vwAAANsAAAAPAAAAAAAAAAAAAAAAAJgCAABkcnMvZG93bnJl&#10;di54bWxQSwUGAAAAAAQABAD1AAAAhAMAAAAA&#10;" path="m,l38,e" filled="f" strokecolor="white" strokeweight=".58pt">
                  <v:path arrowok="t" o:connecttype="custom" o:connectlocs="0,0;38,0" o:connectangles="0,0"/>
                </v:shape>
                <v:shape id="Freeform 14" o:spid="_x0000_s1051" style="position:absolute;left:499;top:1533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z2Ib8A&#10;AADbAAAADwAAAGRycy9kb3ducmV2LnhtbESPSwvCMBCE74L/IazgRTT1UZFqFBEErz4OHpdmbavN&#10;pjZR6783guBxmJlvmMWqMaV4Uu0KywqGgwgEcWp1wZmC03Hbn4FwHlljaZkUvMnBatluLTDR9sV7&#10;eh58JgKEXYIKcu+rREqX5mTQDWxFHLyLrQ36IOtM6hpfAW5KOYqiqTRYcFjIsaJNTunt8DAKin1P&#10;n7OJjtfDZnJNx28dxXevVLfTrOcgPDX+H/61d1rBaArfL+EH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nPYhvwAAANsAAAAPAAAAAAAAAAAAAAAAAJgCAABkcnMvZG93bnJl&#10;di54bWxQSwUGAAAAAAQABAD1AAAAhAMAAAAA&#10;" path="m,l29,e" filled="f" strokeweight=".20464mm">
                  <v:path arrowok="t" o:connecttype="custom" o:connectlocs="0,0;29,0" o:connectangles="0,0"/>
                </v:shape>
                <v:shape id="Freeform 13" o:spid="_x0000_s1052" style="position:absolute;left:509;top:15324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1gs8UA&#10;AADbAAAADwAAAGRycy9kb3ducmV2LnhtbESPQWvCQBSE74L/YXkFb82mwVqJriJCaQ+NWvXi7ZF9&#10;TUKzb8PuatJ/3y0UPA4z8w2zXA+mFTdyvrGs4ClJQRCXVjdcKTifXh/nIHxA1thaJgU/5GG9Go+W&#10;mGvb8yfdjqESEcI+RwV1CF0upS9rMugT2xFH78s6gyFKV0ntsI9w08osTWfSYMNxocaOtjWV38er&#10;UdBfd3tZHNzbhbPmediciqn/KJSaPAybBYhAQ7iH/9vvWkH2A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WCzxQAAANsAAAAPAAAAAAAAAAAAAAAAAJgCAABkcnMv&#10;ZG93bnJldi54bWxQSwUGAAAAAAQABAD1AAAAigMAAAAA&#10;" path="m,l9,e" filled="f" strokecolor="white" strokeweight=".37392mm">
                  <v:path arrowok="t" o:connecttype="custom" o:connectlocs="0,0;9,0" o:connectangles="0,0"/>
                </v:shape>
                <v:shape id="Freeform 12" o:spid="_x0000_s1053" style="position:absolute;left:509;top:15329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YmcIA&#10;AADbAAAADwAAAGRycy9kb3ducmV2LnhtbERPyWrDMBC9F/IPYgK9NXIW3OJGCSEQCO2lcXvocbCm&#10;tqk1ciR569dHh0KOj7dv96NpRE/O15YVLBcJCOLC6ppLBV+fp6cXED4ga2wsk4KJPOx3s4ctZtoO&#10;fKE+D6WIIewzVFCF0GZS+qIig35hW+LI/VhnMEToSqkdDjHcNHKVJKk0WHNsqLClY0XFb94ZBZu3&#10;6/syfe4+vv9ad0yuJU1r6pR6nI+HVxCBxnAX/7vPWsEqjo1f4g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diZwgAAANsAAAAPAAAAAAAAAAAAAAAAAJgCAABkcnMvZG93&#10;bnJldi54bWxQSwUGAAAAAAQABAD1AAAAhwMAAAAA&#10;" path="m,l19,e" filled="f" strokecolor="white" strokeweight=".58pt">
                  <v:path arrowok="t" o:connecttype="custom" o:connectlocs="0,0;19,0" o:connectangles="0,0"/>
                </v:shape>
                <v:shape id="Freeform 11" o:spid="_x0000_s1054" style="position:absolute;left:528;top:15358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kGMMMA&#10;AADbAAAADwAAAGRycy9kb3ducmV2LnhtbESPQWvCQBSE74L/YXlCb2ZTD1Wjq7SFkp6kGgs9PrOv&#10;2dDs25DdJum/7wqCx2FmvmG2+9E2oqfO144VPCYpCOLS6ZorBefibb4C4QOyxsYxKfgjD/vddLLF&#10;TLuBj9SfQiUihH2GCkwIbSalLw1Z9IlriaP37TqLIcqukrrDIcJtIxdp+iQt1hwXDLb0aqj8Of1a&#10;BcXHyKXJPw+maggvwxJfvnJU6mE2Pm9ABBrDPXxrv2sFizVcv8Qf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kGMMMAAADbAAAADwAAAAAAAAAAAAAAAACYAgAAZHJzL2Rv&#10;d25yZXYueG1sUEsFBgAAAAAEAAQA9QAAAIgDAAAAAA==&#10;" path="m,l11186,e" filled="f" strokeweight=".58pt">
                  <v:path arrowok="t" o:connecttype="custom" o:connectlocs="0,0;11186,0" o:connectangles="0,0"/>
                </v:shape>
                <v:shape id="Freeform 10" o:spid="_x0000_s1055" style="position:absolute;left:528;top:15338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p9OMIA&#10;AADbAAAADwAAAGRycy9kb3ducmV2LnhtbERPXWvCMBR9F/wP4Q58m+kcOKmmZRQcKmNgHXOPl+au&#10;KWtuShNr/ffLw8DHw/ne5KNtxUC9bxwreJonIIgrpxuuFXyeto8rED4ga2wdk4Ibeciz6WSDqXZX&#10;PtJQhlrEEPYpKjAhdKmUvjJk0c9dRxy5H9dbDBH2tdQ9XmO4beUiSZbSYsOxwWBHhaHqt7xYBYfL&#10;m+nq/a7A9vbyLd+Hr49zsVBq9jC+rkEEGsNd/O/eaQXPcX38En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2n04wgAAANsAAAAPAAAAAAAAAAAAAAAAAJgCAABkcnMvZG93&#10;bnJldi54bWxQSwUGAAAAAAQABAD1AAAAhwMAAAAA&#10;" path="m,l11186,e" filled="f" strokeweight=".20464mm">
                  <v:path arrowok="t" o:connecttype="custom" o:connectlocs="0,0;11186,0" o:connectangles="0,0"/>
                </v:shape>
                <v:shape id="Freeform 9" o:spid="_x0000_s1056" style="position:absolute;left:528;top:15319;width:11186;height:0;visibility:visible;mso-wrap-style:square;v-text-anchor:top" coordsize="111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c68MA&#10;AADbAAAADwAAAGRycy9kb3ducmV2LnhtbESPQWvCQBSE7wX/w/IEb83GCq1EV9FCSU+lNQoen9ln&#10;Nph9G7LbJP333ULB4zAz3zDr7Wgb0VPna8cK5kkKgrh0uuZKwbF4e1yC8AFZY+OYFPyQh+1m8rDG&#10;TLuBv6g/hEpECPsMFZgQ2kxKXxqy6BPXEkfv6jqLIcqukrrDIcJtI5/S9FlarDkuGGzp1VB5O3xb&#10;BcXnyKXJTx+maggvwwvuzzkqNZuOuxWIQGO4h//b71rBYg5/X+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ac68MAAADbAAAADwAAAAAAAAAAAAAAAACYAgAAZHJzL2Rv&#10;d25yZXYueG1sUEsFBgAAAAAEAAQA9QAAAIgDAAAAAA==&#10;" path="m,l11186,e" filled="f" strokeweight=".58pt">
                  <v:path arrowok="t" o:connecttype="custom" o:connectlocs="0,0;11186,0" o:connectangles="0,0"/>
                </v:shape>
                <v:shape id="Freeform 8" o:spid="_x0000_s1057" style="position:absolute;left:11714;top:15358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gncEA&#10;AADbAAAADwAAAGRycy9kb3ducmV2LnhtbESP0YrCMBRE3wX/IVxh32xqFxapRhFFEIUFqx9waa5t&#10;tbkpTdTq1xtB8HGYmTPMdN6ZWtyodZVlBaMoBkGcW11xoeB4WA/HIJxH1lhbJgUPcjCf9XtTTLW9&#10;855umS9EgLBLUUHpfZNK6fKSDLrINsTBO9nWoA+yLaRu8R7gppZJHP9JgxWHhRIbWpaUX7KrUbDd&#10;F+af42z1vKwaudwkeD7ttkr9DLrFBISnzn/Dn/ZGK/hN4P0l/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14J3BAAAA2wAAAA8AAAAAAAAAAAAAAAAAmAIAAGRycy9kb3du&#10;cmV2LnhtbFBLBQYAAAAABAAEAPUAAACGAwAAAAA=&#10;" path="m,l48,e" filled="f" strokeweight=".58pt">
                  <v:path arrowok="t" o:connecttype="custom" o:connectlocs="0,0;48,0" o:connectangles="0,0"/>
                </v:shape>
                <v:shape id="Freeform 7" o:spid="_x0000_s1058" style="position:absolute;left:11743;top:15334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AosIA&#10;AADbAAAADwAAAGRycy9kb3ducmV2LnhtbESPQYvCMBSE74L/ITxhL6KpCu5SjSKC7F51e9Dbo3k2&#10;xealJlHrv98Iwh6HmfmGWa4724g7+VA7VjAZZyCIS6drrhQUv7vRF4gQkTU2jknBkwKsV/3eEnPt&#10;Hryn+yFWIkE45KjAxNjmUobSkMUwdi1x8s7OW4xJ+kpqj48Et42cZtlcWqw5LRhsaWuovBxuNlHM&#10;5/72XbTG18fraVi47Wk4fSr1Meg2CxCRuvgffrd/tILZDF5f0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ICiwgAAANsAAAAPAAAAAAAAAAAAAAAAAJgCAABkcnMvZG93&#10;bnJldi54bWxQSwUGAAAAAAQABAD1AAAAhwMAAAAA&#10;" path="m,l10,e" filled="f" strokecolor="white" strokeweight="2.02pt">
                  <v:path arrowok="t" o:connecttype="custom" o:connectlocs="0,0;10,0" o:connectangles="0,0"/>
                </v:shape>
                <v:shape id="Freeform 6" o:spid="_x0000_s1059" style="position:absolute;left:11714;top:15348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gLvb8A&#10;AADbAAAADwAAAGRycy9kb3ducmV2LnhtbESPQYvCMBSE78L+h/AEb5rqikjXKLIgeBOr4PXRvG2L&#10;zUvJi9r++42wsMdhZr5hNrvetepJQRrPBuazDBRx6W3DlYHr5TBdg5KIbLH1TAYGEthtP0YbzK1/&#10;8ZmeRaxUgrDkaKCOscu1lrImhzLzHXHyfnxwGJMMlbYBXwnuWr3IspV22HBaqLGj75rKe/FwBnQl&#10;19OwFz4FPN+b4IvlTQZjJuN+/wUqUh//w3/tozXwuYT3l/QD9P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qAu9vwAAANsAAAAPAAAAAAAAAAAAAAAAAJgCAABkcnMvZG93bnJl&#10;di54bWxQSwUGAAAAAAQABAD1AAAAhAMAAAAA&#10;" path="m,l39,e" filled="f" strokecolor="white" strokeweight=".58pt">
                  <v:path arrowok="t" o:connecttype="custom" o:connectlocs="0,0;39,0" o:connectangles="0,0"/>
                </v:shape>
                <v:shape id="Freeform 5" o:spid="_x0000_s1060" style="position:absolute;left:11714;top:1533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+i78A&#10;AADbAAAADwAAAGRycy9kb3ducmV2LnhtbESPSwvCMBCE74L/IazgRTT1UZFqFBEErz4OHpdmbavN&#10;pjZR6783guBxmJlvmMWqMaV4Uu0KywqGgwgEcWp1wZmC03Hbn4FwHlljaZkUvMnBatluLTDR9sV7&#10;eh58JgKEXYIKcu+rREqX5mTQDWxFHLyLrQ36IOtM6hpfAW5KOYqiqTRYcFjIsaJNTunt8DAKin1P&#10;n7OJjtfDZnJNx28dxXevVLfTrOcgPDX+H/61d1rBOIbvl/AD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l/6LvwAAANsAAAAPAAAAAAAAAAAAAAAAAJgCAABkcnMvZG93bnJl&#10;di54bWxQSwUGAAAAAAQABAD1AAAAhAMAAAAA&#10;" path="m,l29,e" filled="f" strokeweight=".20464mm">
                  <v:path arrowok="t" o:connecttype="custom" o:connectlocs="0,0;29,0" o:connectangles="0,0"/>
                </v:shape>
                <v:shape id="Freeform 4" o:spid="_x0000_s1061" style="position:absolute;left:11724;top:15324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T9cUA&#10;AADbAAAADwAAAGRycy9kb3ducmV2LnhtbESPzWrDMBCE74W8g9hCbo3cpA3BsRxCoLSHuvm95LZY&#10;W9vUWhlJid23jwKFHoeZ+YbJVoNpxZWcbywreJ4kIIhLqxuuFJyOb08LED4ga2wtk4Jf8rDKRw8Z&#10;ptr2vKfrIVQiQtinqKAOoUul9GVNBv3EdsTR+7bOYIjSVVI77CPctHKaJHNpsOG4UGNHm5rKn8PF&#10;KOgvX1tZ7Nz7mafN67A+Fi/+s1Bq/DislyACDeE//Nf+0Apmc7h/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FP1xQAAANsAAAAPAAAAAAAAAAAAAAAAAJgCAABkcnMv&#10;ZG93bnJldi54bWxQSwUGAAAAAAQABAD1AAAAigMAAAAA&#10;" path="m,l10,e" filled="f" strokecolor="white" strokeweight=".37392mm">
                  <v:path arrowok="t" o:connecttype="custom" o:connectlocs="0,0;10,0" o:connectangles="0,0"/>
                </v:shape>
                <v:shape id="Freeform 3" o:spid="_x0000_s1062" style="position:absolute;left:11714;top:15329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aNsMA&#10;AADbAAAADwAAAGRycy9kb3ducmV2LnhtbESPQYvCMBSE7wv+h/AEb2uqLirVKCIIohfX9eDx0Tzb&#10;YvNSk1Srv34jLOxxmJlvmPmyNZW4k/OlZQWDfgKCOLO65FzB6WfzOQXhA7LGyjIpeJKH5aLzMcdU&#10;2wd/0/0YchEh7FNUUIRQp1L6rCCDvm9r4uhdrDMYonS51A4fEW4qOUySsTRYclwosKZ1Qdn12BgF&#10;X7vbfjCeNIfzq3br5JbTc0SNUr1uu5qBCNSG//Bfe6sVjCbw/h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/aNsMAAADbAAAADwAAAAAAAAAAAAAAAACYAgAAZHJzL2Rv&#10;d25yZXYueG1sUEsFBgAAAAAEAAQA9QAAAIgDAAAAAA==&#10;" path="m,l20,e" filled="f" strokecolor="white" strokeweight=".58pt">
                  <v:path arrowok="t" o:connecttype="custom" o:connectlocs="0,0;20,0" o:connectangles="0,0"/>
                </v:shape>
                <w10:wrap anchorx="page" anchory="page"/>
              </v:group>
            </w:pict>
          </mc:Fallback>
        </mc:AlternateContent>
      </w:r>
      <w:r w:rsidR="00057136">
        <w:rPr>
          <w:rFonts w:ascii="Arial" w:eastAsia="Arial" w:hAnsi="Arial" w:cs="Arial"/>
          <w:b/>
          <w:spacing w:val="-3"/>
          <w:sz w:val="28"/>
          <w:szCs w:val="28"/>
        </w:rPr>
        <w:t>E</w:t>
      </w:r>
      <w:r w:rsidR="00057136">
        <w:rPr>
          <w:rFonts w:ascii="Arial" w:eastAsia="Arial" w:hAnsi="Arial" w:cs="Arial"/>
          <w:b/>
          <w:spacing w:val="3"/>
          <w:sz w:val="28"/>
          <w:szCs w:val="28"/>
        </w:rPr>
        <w:t>M</w:t>
      </w:r>
      <w:r w:rsidR="00057136">
        <w:rPr>
          <w:rFonts w:ascii="Arial" w:eastAsia="Arial" w:hAnsi="Arial" w:cs="Arial"/>
          <w:b/>
          <w:sz w:val="28"/>
          <w:szCs w:val="28"/>
        </w:rPr>
        <w:t>P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L</w:t>
      </w:r>
      <w:r w:rsidR="00057136">
        <w:rPr>
          <w:rFonts w:ascii="Arial" w:eastAsia="Arial" w:hAnsi="Arial" w:cs="Arial"/>
          <w:b/>
          <w:sz w:val="28"/>
          <w:szCs w:val="28"/>
        </w:rPr>
        <w:t>O</w:t>
      </w:r>
      <w:r w:rsidR="00057136">
        <w:rPr>
          <w:rFonts w:ascii="Arial" w:eastAsia="Arial" w:hAnsi="Arial" w:cs="Arial"/>
          <w:b/>
          <w:spacing w:val="-3"/>
          <w:sz w:val="28"/>
          <w:szCs w:val="28"/>
        </w:rPr>
        <w:t>Y</w:t>
      </w:r>
      <w:r w:rsidR="00057136">
        <w:rPr>
          <w:rFonts w:ascii="Arial" w:eastAsia="Arial" w:hAnsi="Arial" w:cs="Arial"/>
          <w:b/>
          <w:spacing w:val="1"/>
          <w:sz w:val="28"/>
          <w:szCs w:val="28"/>
        </w:rPr>
        <w:t>M</w:t>
      </w:r>
      <w:r w:rsidR="00057136">
        <w:rPr>
          <w:rFonts w:ascii="Arial" w:eastAsia="Arial" w:hAnsi="Arial" w:cs="Arial"/>
          <w:b/>
          <w:sz w:val="28"/>
          <w:szCs w:val="28"/>
        </w:rPr>
        <w:t>E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N</w:t>
      </w:r>
      <w:r w:rsidR="00057136">
        <w:rPr>
          <w:rFonts w:ascii="Arial" w:eastAsia="Arial" w:hAnsi="Arial" w:cs="Arial"/>
          <w:b/>
          <w:sz w:val="28"/>
          <w:szCs w:val="28"/>
        </w:rPr>
        <w:t xml:space="preserve">T </w:t>
      </w:r>
      <w:r w:rsidR="00057136">
        <w:rPr>
          <w:rFonts w:ascii="Arial" w:eastAsia="Arial" w:hAnsi="Arial" w:cs="Arial"/>
          <w:b/>
          <w:spacing w:val="-4"/>
          <w:sz w:val="28"/>
          <w:szCs w:val="28"/>
        </w:rPr>
        <w:t>H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I</w:t>
      </w:r>
      <w:r w:rsidR="00057136">
        <w:rPr>
          <w:rFonts w:ascii="Arial" w:eastAsia="Arial" w:hAnsi="Arial" w:cs="Arial"/>
          <w:b/>
          <w:sz w:val="28"/>
          <w:szCs w:val="28"/>
        </w:rPr>
        <w:t>S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T</w:t>
      </w:r>
      <w:r w:rsidR="00057136">
        <w:rPr>
          <w:rFonts w:ascii="Arial" w:eastAsia="Arial" w:hAnsi="Arial" w:cs="Arial"/>
          <w:b/>
          <w:sz w:val="28"/>
          <w:szCs w:val="28"/>
        </w:rPr>
        <w:t>O</w:t>
      </w:r>
      <w:r w:rsidR="00057136">
        <w:rPr>
          <w:rFonts w:ascii="Arial" w:eastAsia="Arial" w:hAnsi="Arial" w:cs="Arial"/>
          <w:b/>
          <w:spacing w:val="-1"/>
          <w:sz w:val="28"/>
          <w:szCs w:val="28"/>
        </w:rPr>
        <w:t>R</w:t>
      </w:r>
      <w:r w:rsidR="00057136">
        <w:rPr>
          <w:rFonts w:ascii="Arial" w:eastAsia="Arial" w:hAnsi="Arial" w:cs="Arial"/>
          <w:b/>
          <w:sz w:val="28"/>
          <w:szCs w:val="28"/>
        </w:rPr>
        <w:t>Y</w:t>
      </w:r>
    </w:p>
    <w:p w:rsidR="00267545" w:rsidRDefault="00267545">
      <w:pPr>
        <w:spacing w:before="69"/>
        <w:ind w:left="118"/>
        <w:rPr>
          <w:rFonts w:ascii="Arial" w:eastAsia="Arial" w:hAnsi="Arial" w:cs="Arial"/>
          <w:b/>
          <w:sz w:val="28"/>
          <w:szCs w:val="28"/>
        </w:rPr>
      </w:pPr>
    </w:p>
    <w:p w:rsidR="00FF019B" w:rsidRDefault="00FF019B" w:rsidP="00FF019B">
      <w:pPr>
        <w:spacing w:line="240" w:lineRule="exact"/>
        <w:ind w:left="118"/>
        <w:rPr>
          <w:rFonts w:ascii="Arial" w:eastAsia="Arial" w:hAnsi="Arial" w:cs="Arial"/>
          <w:spacing w:val="-1"/>
          <w:sz w:val="22"/>
          <w:szCs w:val="22"/>
        </w:rPr>
      </w:pPr>
      <w:r w:rsidRPr="00FF019B">
        <w:rPr>
          <w:rFonts w:ascii="Arial" w:eastAsia="Arial" w:hAnsi="Arial" w:cs="Arial"/>
          <w:spacing w:val="-1"/>
          <w:sz w:val="22"/>
          <w:szCs w:val="22"/>
        </w:rPr>
        <w:t>05 /2016 t</w:t>
      </w:r>
      <w:r w:rsidR="000716AD">
        <w:rPr>
          <w:rFonts w:ascii="Arial" w:eastAsia="Arial" w:hAnsi="Arial" w:cs="Arial"/>
          <w:spacing w:val="-1"/>
          <w:sz w:val="22"/>
          <w:szCs w:val="22"/>
        </w:rPr>
        <w:t>o date</w:t>
      </w:r>
      <w:r w:rsidR="000716AD">
        <w:rPr>
          <w:rFonts w:ascii="Arial" w:eastAsia="Arial" w:hAnsi="Arial" w:cs="Arial"/>
          <w:spacing w:val="-1"/>
          <w:sz w:val="22"/>
          <w:szCs w:val="22"/>
        </w:rPr>
        <w:tab/>
      </w:r>
      <w:r w:rsidR="000716AD">
        <w:rPr>
          <w:rFonts w:ascii="Arial" w:eastAsia="Arial" w:hAnsi="Arial" w:cs="Arial"/>
          <w:spacing w:val="-1"/>
          <w:sz w:val="22"/>
          <w:szCs w:val="22"/>
        </w:rPr>
        <w:tab/>
        <w:t>Moneo Professional Services</w:t>
      </w:r>
    </w:p>
    <w:p w:rsidR="00FF019B" w:rsidRPr="00FF019B" w:rsidRDefault="00FF019B" w:rsidP="00FF019B">
      <w:pPr>
        <w:spacing w:line="240" w:lineRule="exact"/>
        <w:ind w:left="118"/>
        <w:rPr>
          <w:rFonts w:ascii="Arial" w:eastAsia="Arial" w:hAnsi="Arial" w:cs="Arial"/>
          <w:spacing w:val="-1"/>
          <w:sz w:val="22"/>
          <w:szCs w:val="22"/>
        </w:rPr>
      </w:pPr>
    </w:p>
    <w:p w:rsidR="00CC6879" w:rsidRDefault="002C12DE">
      <w:pPr>
        <w:spacing w:before="3"/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06 / </w:t>
      </w:r>
      <w:r w:rsidR="00FF019B">
        <w:rPr>
          <w:rFonts w:ascii="Arial" w:eastAsia="Arial" w:hAnsi="Arial" w:cs="Arial"/>
          <w:sz w:val="22"/>
          <w:szCs w:val="22"/>
        </w:rPr>
        <w:t>2013 → 04</w:t>
      </w:r>
      <w:r w:rsidR="004615C9">
        <w:rPr>
          <w:rFonts w:ascii="Arial" w:eastAsia="Arial" w:hAnsi="Arial" w:cs="Arial"/>
          <w:sz w:val="22"/>
          <w:szCs w:val="22"/>
        </w:rPr>
        <w:t xml:space="preserve"> / 2016</w:t>
      </w:r>
      <w:r w:rsidR="00E66980">
        <w:rPr>
          <w:rFonts w:ascii="Arial" w:eastAsia="Arial" w:hAnsi="Arial" w:cs="Arial"/>
          <w:sz w:val="22"/>
          <w:szCs w:val="22"/>
        </w:rPr>
        <w:t xml:space="preserve"> </w:t>
      </w:r>
      <w:r w:rsidR="00E66980">
        <w:rPr>
          <w:rFonts w:ascii="Arial" w:eastAsia="Arial" w:hAnsi="Arial" w:cs="Arial"/>
          <w:sz w:val="22"/>
          <w:szCs w:val="22"/>
        </w:rPr>
        <w:tab/>
      </w:r>
      <w:r w:rsidR="00057136">
        <w:rPr>
          <w:rFonts w:ascii="Arial" w:eastAsia="Arial" w:hAnsi="Arial" w:cs="Arial"/>
          <w:spacing w:val="1"/>
          <w:sz w:val="22"/>
          <w:szCs w:val="22"/>
        </w:rPr>
        <w:t>I</w:t>
      </w:r>
      <w:r w:rsidR="00057136">
        <w:rPr>
          <w:rFonts w:ascii="Arial" w:eastAsia="Arial" w:hAnsi="Arial" w:cs="Arial"/>
          <w:spacing w:val="-1"/>
          <w:sz w:val="22"/>
          <w:szCs w:val="22"/>
        </w:rPr>
        <w:t>RC</w:t>
      </w:r>
      <w:r w:rsidR="00057136">
        <w:rPr>
          <w:rFonts w:ascii="Arial" w:eastAsia="Arial" w:hAnsi="Arial" w:cs="Arial"/>
          <w:sz w:val="22"/>
          <w:szCs w:val="22"/>
        </w:rPr>
        <w:t>A</w:t>
      </w:r>
      <w:r w:rsidR="00057136">
        <w:rPr>
          <w:rFonts w:ascii="Arial" w:eastAsia="Arial" w:hAnsi="Arial" w:cs="Arial"/>
          <w:spacing w:val="1"/>
          <w:sz w:val="22"/>
          <w:szCs w:val="22"/>
        </w:rPr>
        <w:t xml:space="preserve"> G</w:t>
      </w:r>
      <w:r w:rsidR="00057136">
        <w:rPr>
          <w:rFonts w:ascii="Arial" w:eastAsia="Arial" w:hAnsi="Arial" w:cs="Arial"/>
          <w:spacing w:val="-1"/>
          <w:sz w:val="22"/>
          <w:szCs w:val="22"/>
        </w:rPr>
        <w:t>l</w:t>
      </w:r>
      <w:r w:rsidR="00057136">
        <w:rPr>
          <w:rFonts w:ascii="Arial" w:eastAsia="Arial" w:hAnsi="Arial" w:cs="Arial"/>
          <w:sz w:val="22"/>
          <w:szCs w:val="22"/>
        </w:rPr>
        <w:t>o</w:t>
      </w:r>
      <w:r w:rsidR="00057136">
        <w:rPr>
          <w:rFonts w:ascii="Arial" w:eastAsia="Arial" w:hAnsi="Arial" w:cs="Arial"/>
          <w:spacing w:val="-1"/>
          <w:sz w:val="22"/>
          <w:szCs w:val="22"/>
        </w:rPr>
        <w:t>b</w:t>
      </w:r>
      <w:r w:rsidR="00057136">
        <w:rPr>
          <w:rFonts w:ascii="Arial" w:eastAsia="Arial" w:hAnsi="Arial" w:cs="Arial"/>
          <w:sz w:val="22"/>
          <w:szCs w:val="22"/>
        </w:rPr>
        <w:t>al</w:t>
      </w:r>
      <w:r w:rsidR="00FF019B">
        <w:rPr>
          <w:rFonts w:ascii="Arial" w:eastAsia="Arial" w:hAnsi="Arial" w:cs="Arial"/>
          <w:sz w:val="22"/>
          <w:szCs w:val="22"/>
        </w:rPr>
        <w:t xml:space="preserve"> </w:t>
      </w:r>
      <w:r w:rsidR="00057136">
        <w:rPr>
          <w:rFonts w:ascii="Arial" w:eastAsia="Arial" w:hAnsi="Arial" w:cs="Arial"/>
          <w:spacing w:val="1"/>
          <w:sz w:val="22"/>
          <w:szCs w:val="22"/>
        </w:rPr>
        <w:t>(</w:t>
      </w:r>
      <w:r w:rsidR="00057136">
        <w:rPr>
          <w:rFonts w:ascii="Arial" w:eastAsia="Arial" w:hAnsi="Arial" w:cs="Arial"/>
          <w:spacing w:val="-1"/>
          <w:sz w:val="22"/>
          <w:szCs w:val="22"/>
        </w:rPr>
        <w:t>P</w:t>
      </w:r>
      <w:r w:rsidR="00057136">
        <w:rPr>
          <w:rFonts w:ascii="Arial" w:eastAsia="Arial" w:hAnsi="Arial" w:cs="Arial"/>
          <w:spacing w:val="1"/>
          <w:sz w:val="22"/>
          <w:szCs w:val="22"/>
        </w:rPr>
        <w:t>t</w:t>
      </w:r>
      <w:r w:rsidR="00057136">
        <w:rPr>
          <w:rFonts w:ascii="Arial" w:eastAsia="Arial" w:hAnsi="Arial" w:cs="Arial"/>
          <w:spacing w:val="-2"/>
          <w:sz w:val="22"/>
          <w:szCs w:val="22"/>
        </w:rPr>
        <w:t>y</w:t>
      </w:r>
      <w:r w:rsidR="009E69EE">
        <w:rPr>
          <w:rFonts w:ascii="Arial" w:eastAsia="Arial" w:hAnsi="Arial" w:cs="Arial"/>
          <w:sz w:val="22"/>
          <w:szCs w:val="22"/>
        </w:rPr>
        <w:t>)</w:t>
      </w:r>
      <w:r w:rsidR="009E69EE">
        <w:rPr>
          <w:rFonts w:ascii="Arial" w:eastAsia="Arial" w:hAnsi="Arial" w:cs="Arial"/>
          <w:spacing w:val="-3"/>
          <w:sz w:val="22"/>
          <w:szCs w:val="22"/>
        </w:rPr>
        <w:t xml:space="preserve"> Ltd</w:t>
      </w:r>
      <w:r>
        <w:rPr>
          <w:rFonts w:ascii="Arial" w:eastAsia="Arial" w:hAnsi="Arial" w:cs="Arial"/>
          <w:sz w:val="22"/>
          <w:szCs w:val="22"/>
        </w:rPr>
        <w:t xml:space="preserve"> (Randburg)</w:t>
      </w:r>
    </w:p>
    <w:p w:rsidR="00FF019B" w:rsidRPr="00FF019B" w:rsidRDefault="00FF019B" w:rsidP="00FF019B">
      <w:pPr>
        <w:spacing w:before="3"/>
        <w:ind w:left="118" w:firstLine="720"/>
        <w:rPr>
          <w:rFonts w:ascii="Arial" w:eastAsia="Arial" w:hAnsi="Arial" w:cs="Arial"/>
          <w:b/>
          <w:sz w:val="22"/>
          <w:szCs w:val="22"/>
        </w:rPr>
      </w:pPr>
    </w:p>
    <w:p w:rsidR="00FF019B" w:rsidRDefault="00FF019B">
      <w:pPr>
        <w:spacing w:before="3"/>
        <w:ind w:left="118"/>
        <w:rPr>
          <w:rFonts w:ascii="Arial" w:eastAsia="Arial" w:hAnsi="Arial" w:cs="Arial"/>
          <w:sz w:val="22"/>
          <w:szCs w:val="22"/>
        </w:rPr>
      </w:pPr>
      <w:r w:rsidRPr="00FF019B">
        <w:rPr>
          <w:rFonts w:ascii="Arial" w:eastAsia="Arial" w:hAnsi="Arial" w:cs="Arial"/>
          <w:b/>
          <w:sz w:val="22"/>
          <w:szCs w:val="22"/>
        </w:rPr>
        <w:t>Reason for Leaving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Company liquidated</w:t>
      </w:r>
    </w:p>
    <w:p w:rsidR="002C12DE" w:rsidRDefault="002C12DE">
      <w:pPr>
        <w:spacing w:before="3"/>
        <w:ind w:left="118"/>
        <w:rPr>
          <w:rFonts w:ascii="Arial" w:eastAsia="Arial" w:hAnsi="Arial" w:cs="Arial"/>
          <w:sz w:val="22"/>
          <w:szCs w:val="22"/>
        </w:rPr>
      </w:pPr>
    </w:p>
    <w:p w:rsidR="00CC6879" w:rsidRDefault="002C12DE">
      <w:pPr>
        <w:spacing w:line="240" w:lineRule="exact"/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01 / </w:t>
      </w:r>
      <w:r w:rsidR="00057136">
        <w:rPr>
          <w:rFonts w:ascii="Arial" w:eastAsia="Arial" w:hAnsi="Arial" w:cs="Arial"/>
          <w:sz w:val="22"/>
          <w:szCs w:val="22"/>
        </w:rPr>
        <w:t>2011</w:t>
      </w:r>
      <w:r w:rsidR="00FF019B">
        <w:rPr>
          <w:rFonts w:ascii="Arial" w:eastAsia="Arial" w:hAnsi="Arial" w:cs="Arial"/>
          <w:sz w:val="22"/>
          <w:szCs w:val="22"/>
        </w:rPr>
        <w:t xml:space="preserve"> </w:t>
      </w:r>
      <w:r w:rsidR="00057136">
        <w:rPr>
          <w:rFonts w:ascii="Arial" w:eastAsia="Arial" w:hAnsi="Arial" w:cs="Arial"/>
          <w:sz w:val="22"/>
          <w:szCs w:val="22"/>
        </w:rPr>
        <w:t>–</w:t>
      </w:r>
      <w:r w:rsidR="00FF019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 xml:space="preserve">05 / </w:t>
      </w:r>
      <w:r w:rsidR="00057136">
        <w:rPr>
          <w:rFonts w:ascii="Arial" w:eastAsia="Arial" w:hAnsi="Arial" w:cs="Arial"/>
          <w:sz w:val="22"/>
          <w:szCs w:val="22"/>
        </w:rPr>
        <w:t xml:space="preserve">2013  </w:t>
      </w:r>
      <w:r>
        <w:rPr>
          <w:rFonts w:ascii="Arial" w:eastAsia="Arial" w:hAnsi="Arial" w:cs="Arial"/>
          <w:spacing w:val="30"/>
          <w:sz w:val="22"/>
          <w:szCs w:val="22"/>
        </w:rPr>
        <w:tab/>
      </w:r>
      <w:r w:rsidR="00057136">
        <w:rPr>
          <w:rFonts w:ascii="Arial" w:eastAsia="Arial" w:hAnsi="Arial" w:cs="Arial"/>
          <w:spacing w:val="-1"/>
          <w:sz w:val="22"/>
          <w:szCs w:val="22"/>
        </w:rPr>
        <w:t>D</w:t>
      </w:r>
      <w:r w:rsidR="00057136">
        <w:rPr>
          <w:rFonts w:ascii="Arial" w:eastAsia="Arial" w:hAnsi="Arial" w:cs="Arial"/>
          <w:sz w:val="22"/>
          <w:szCs w:val="22"/>
        </w:rPr>
        <w:t>e</w:t>
      </w:r>
      <w:r w:rsidR="00057136">
        <w:rPr>
          <w:rFonts w:ascii="Arial" w:eastAsia="Arial" w:hAnsi="Arial" w:cs="Arial"/>
          <w:spacing w:val="-1"/>
          <w:sz w:val="22"/>
          <w:szCs w:val="22"/>
        </w:rPr>
        <w:t>p</w:t>
      </w:r>
      <w:r w:rsidR="00057136">
        <w:rPr>
          <w:rFonts w:ascii="Arial" w:eastAsia="Arial" w:hAnsi="Arial" w:cs="Arial"/>
          <w:sz w:val="22"/>
          <w:szCs w:val="22"/>
        </w:rPr>
        <w:t>ar</w:t>
      </w:r>
      <w:r w:rsidR="00057136">
        <w:rPr>
          <w:rFonts w:ascii="Arial" w:eastAsia="Arial" w:hAnsi="Arial" w:cs="Arial"/>
          <w:spacing w:val="1"/>
          <w:sz w:val="22"/>
          <w:szCs w:val="22"/>
        </w:rPr>
        <w:t>tm</w:t>
      </w:r>
      <w:r w:rsidR="00057136">
        <w:rPr>
          <w:rFonts w:ascii="Arial" w:eastAsia="Arial" w:hAnsi="Arial" w:cs="Arial"/>
          <w:spacing w:val="-3"/>
          <w:sz w:val="22"/>
          <w:szCs w:val="22"/>
        </w:rPr>
        <w:t>e</w:t>
      </w:r>
      <w:r w:rsidR="00057136">
        <w:rPr>
          <w:rFonts w:ascii="Arial" w:eastAsia="Arial" w:hAnsi="Arial" w:cs="Arial"/>
          <w:sz w:val="22"/>
          <w:szCs w:val="22"/>
        </w:rPr>
        <w:t xml:space="preserve">nt </w:t>
      </w:r>
      <w:r w:rsidR="00057136">
        <w:rPr>
          <w:rFonts w:ascii="Arial" w:eastAsia="Arial" w:hAnsi="Arial" w:cs="Arial"/>
          <w:spacing w:val="-3"/>
          <w:sz w:val="22"/>
          <w:szCs w:val="22"/>
        </w:rPr>
        <w:t>o</w:t>
      </w:r>
      <w:r w:rsidR="00057136">
        <w:rPr>
          <w:rFonts w:ascii="Arial" w:eastAsia="Arial" w:hAnsi="Arial" w:cs="Arial"/>
          <w:sz w:val="22"/>
          <w:szCs w:val="22"/>
        </w:rPr>
        <w:t>f</w:t>
      </w:r>
      <w:r w:rsidR="00FF019B">
        <w:rPr>
          <w:rFonts w:ascii="Arial" w:eastAsia="Arial" w:hAnsi="Arial" w:cs="Arial"/>
          <w:sz w:val="22"/>
          <w:szCs w:val="22"/>
        </w:rPr>
        <w:t xml:space="preserve"> </w:t>
      </w:r>
      <w:r w:rsidR="00057136">
        <w:rPr>
          <w:rFonts w:ascii="Arial" w:eastAsia="Arial" w:hAnsi="Arial" w:cs="Arial"/>
          <w:spacing w:val="-1"/>
          <w:sz w:val="22"/>
          <w:szCs w:val="22"/>
        </w:rPr>
        <w:t>E</w:t>
      </w:r>
      <w:r w:rsidR="00057136">
        <w:rPr>
          <w:rFonts w:ascii="Arial" w:eastAsia="Arial" w:hAnsi="Arial" w:cs="Arial"/>
          <w:sz w:val="22"/>
          <w:szCs w:val="22"/>
        </w:rPr>
        <w:t>d</w:t>
      </w:r>
      <w:r w:rsidR="00057136">
        <w:rPr>
          <w:rFonts w:ascii="Arial" w:eastAsia="Arial" w:hAnsi="Arial" w:cs="Arial"/>
          <w:spacing w:val="-1"/>
          <w:sz w:val="22"/>
          <w:szCs w:val="22"/>
        </w:rPr>
        <w:t>u</w:t>
      </w:r>
      <w:r w:rsidR="00057136">
        <w:rPr>
          <w:rFonts w:ascii="Arial" w:eastAsia="Arial" w:hAnsi="Arial" w:cs="Arial"/>
          <w:sz w:val="22"/>
          <w:szCs w:val="22"/>
        </w:rPr>
        <w:t>cati</w:t>
      </w:r>
      <w:r w:rsidR="00057136">
        <w:rPr>
          <w:rFonts w:ascii="Arial" w:eastAsia="Arial" w:hAnsi="Arial" w:cs="Arial"/>
          <w:spacing w:val="-1"/>
          <w:sz w:val="22"/>
          <w:szCs w:val="22"/>
        </w:rPr>
        <w:t>o</w:t>
      </w:r>
      <w:r w:rsidR="00057136">
        <w:rPr>
          <w:rFonts w:ascii="Arial" w:eastAsia="Arial" w:hAnsi="Arial" w:cs="Arial"/>
          <w:sz w:val="22"/>
          <w:szCs w:val="22"/>
        </w:rPr>
        <w:t>n</w:t>
      </w:r>
      <w:r w:rsidR="00FF019B">
        <w:rPr>
          <w:rFonts w:ascii="Arial" w:eastAsia="Arial" w:hAnsi="Arial" w:cs="Arial"/>
          <w:sz w:val="22"/>
          <w:szCs w:val="22"/>
        </w:rPr>
        <w:t xml:space="preserve"> </w:t>
      </w:r>
      <w:r w:rsidR="00057136">
        <w:rPr>
          <w:rFonts w:ascii="Arial" w:eastAsia="Arial" w:hAnsi="Arial" w:cs="Arial"/>
          <w:spacing w:val="1"/>
          <w:sz w:val="22"/>
          <w:szCs w:val="22"/>
        </w:rPr>
        <w:t>(</w:t>
      </w:r>
      <w:r w:rsidR="004416D2">
        <w:rPr>
          <w:rFonts w:ascii="Arial" w:eastAsia="Arial" w:hAnsi="Arial" w:cs="Arial"/>
          <w:spacing w:val="1"/>
          <w:sz w:val="22"/>
          <w:szCs w:val="22"/>
        </w:rPr>
        <w:t xml:space="preserve">Mshudu High School </w:t>
      </w:r>
      <w:r w:rsidR="00057136">
        <w:rPr>
          <w:rFonts w:ascii="Arial" w:eastAsia="Arial" w:hAnsi="Arial" w:cs="Arial"/>
          <w:spacing w:val="-1"/>
          <w:sz w:val="22"/>
          <w:szCs w:val="22"/>
        </w:rPr>
        <w:t>K</w:t>
      </w:r>
      <w:r w:rsidR="00057136">
        <w:rPr>
          <w:rFonts w:ascii="Arial" w:eastAsia="Arial" w:hAnsi="Arial" w:cs="Arial"/>
          <w:sz w:val="22"/>
          <w:szCs w:val="22"/>
        </w:rPr>
        <w:t>Z</w:t>
      </w:r>
      <w:r w:rsidR="00057136">
        <w:rPr>
          <w:rFonts w:ascii="Arial" w:eastAsia="Arial" w:hAnsi="Arial" w:cs="Arial"/>
          <w:spacing w:val="-2"/>
          <w:sz w:val="22"/>
          <w:szCs w:val="22"/>
        </w:rPr>
        <w:t>N</w:t>
      </w:r>
      <w:r w:rsidR="00057136">
        <w:rPr>
          <w:rFonts w:ascii="Arial" w:eastAsia="Arial" w:hAnsi="Arial" w:cs="Arial"/>
          <w:sz w:val="22"/>
          <w:szCs w:val="22"/>
        </w:rPr>
        <w:t>)</w:t>
      </w:r>
    </w:p>
    <w:p w:rsidR="000D4A61" w:rsidRPr="00FF019B" w:rsidRDefault="000D4A61" w:rsidP="000D4A61">
      <w:pPr>
        <w:spacing w:before="3"/>
        <w:ind w:left="118" w:firstLine="720"/>
        <w:rPr>
          <w:rFonts w:ascii="Arial" w:eastAsia="Arial" w:hAnsi="Arial" w:cs="Arial"/>
          <w:b/>
          <w:sz w:val="22"/>
          <w:szCs w:val="22"/>
        </w:rPr>
      </w:pPr>
    </w:p>
    <w:p w:rsidR="000D4A61" w:rsidRDefault="000D4A61" w:rsidP="000D4A61">
      <w:pPr>
        <w:spacing w:line="240" w:lineRule="exact"/>
        <w:ind w:left="118"/>
        <w:rPr>
          <w:rFonts w:ascii="Arial" w:eastAsia="Arial" w:hAnsi="Arial" w:cs="Arial"/>
          <w:sz w:val="22"/>
          <w:szCs w:val="22"/>
        </w:rPr>
      </w:pPr>
      <w:r w:rsidRPr="00FF019B">
        <w:rPr>
          <w:rFonts w:ascii="Arial" w:eastAsia="Arial" w:hAnsi="Arial" w:cs="Arial"/>
          <w:b/>
          <w:sz w:val="22"/>
          <w:szCs w:val="22"/>
        </w:rPr>
        <w:t>Reason for Leaving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Pr="000D4A61">
        <w:rPr>
          <w:rFonts w:ascii="Arial" w:eastAsia="Arial" w:hAnsi="Arial" w:cs="Arial"/>
          <w:spacing w:val="1"/>
          <w:sz w:val="22"/>
          <w:szCs w:val="22"/>
        </w:rPr>
        <w:t>Looking for new challenge</w:t>
      </w:r>
    </w:p>
    <w:p w:rsidR="002C12DE" w:rsidRDefault="002C12DE">
      <w:pPr>
        <w:spacing w:line="240" w:lineRule="exact"/>
        <w:ind w:left="118"/>
        <w:rPr>
          <w:rFonts w:ascii="Arial" w:eastAsia="Arial" w:hAnsi="Arial" w:cs="Arial"/>
          <w:sz w:val="22"/>
          <w:szCs w:val="22"/>
        </w:rPr>
      </w:pPr>
    </w:p>
    <w:p w:rsidR="00CC6879" w:rsidRDefault="002C12DE">
      <w:pPr>
        <w:spacing w:line="240" w:lineRule="exact"/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02 / </w:t>
      </w:r>
      <w:r w:rsidR="00057136">
        <w:rPr>
          <w:rFonts w:ascii="Arial" w:eastAsia="Arial" w:hAnsi="Arial" w:cs="Arial"/>
          <w:sz w:val="22"/>
          <w:szCs w:val="22"/>
        </w:rPr>
        <w:t xml:space="preserve">2007 </w:t>
      </w:r>
      <w:r>
        <w:rPr>
          <w:rFonts w:ascii="Arial" w:eastAsia="Arial" w:hAnsi="Arial" w:cs="Arial"/>
          <w:sz w:val="22"/>
          <w:szCs w:val="22"/>
        </w:rPr>
        <w:t xml:space="preserve">– 12 / 2007         </w:t>
      </w:r>
      <w:r w:rsidR="00E66980">
        <w:rPr>
          <w:rFonts w:ascii="Arial" w:eastAsia="Arial" w:hAnsi="Arial" w:cs="Arial"/>
          <w:sz w:val="22"/>
          <w:szCs w:val="22"/>
        </w:rPr>
        <w:tab/>
      </w:r>
      <w:proofErr w:type="spellStart"/>
      <w:r w:rsidR="00057136">
        <w:rPr>
          <w:rFonts w:ascii="Arial" w:eastAsia="Arial" w:hAnsi="Arial" w:cs="Arial"/>
          <w:spacing w:val="-2"/>
          <w:sz w:val="22"/>
          <w:szCs w:val="22"/>
        </w:rPr>
        <w:t>M</w:t>
      </w:r>
      <w:r w:rsidR="00057136">
        <w:rPr>
          <w:rFonts w:ascii="Arial" w:eastAsia="Arial" w:hAnsi="Arial" w:cs="Arial"/>
          <w:spacing w:val="-1"/>
          <w:sz w:val="22"/>
          <w:szCs w:val="22"/>
        </w:rPr>
        <w:t>i</w:t>
      </w:r>
      <w:r w:rsidR="00057136">
        <w:rPr>
          <w:rFonts w:ascii="Arial" w:eastAsia="Arial" w:hAnsi="Arial" w:cs="Arial"/>
          <w:sz w:val="22"/>
          <w:szCs w:val="22"/>
        </w:rPr>
        <w:t>ntek</w:t>
      </w:r>
      <w:proofErr w:type="spellEnd"/>
      <w:r w:rsidR="00D570B5">
        <w:rPr>
          <w:rFonts w:ascii="Arial" w:eastAsia="Arial" w:hAnsi="Arial" w:cs="Arial"/>
          <w:sz w:val="22"/>
          <w:szCs w:val="22"/>
        </w:rPr>
        <w:t xml:space="preserve"> (Randburg)</w:t>
      </w:r>
      <w:bookmarkStart w:id="0" w:name="_GoBack"/>
      <w:bookmarkEnd w:id="0"/>
    </w:p>
    <w:p w:rsidR="00CC6879" w:rsidRDefault="00CC6879">
      <w:pPr>
        <w:spacing w:before="11" w:line="240" w:lineRule="exact"/>
        <w:rPr>
          <w:sz w:val="24"/>
          <w:szCs w:val="24"/>
        </w:rPr>
      </w:pPr>
    </w:p>
    <w:p w:rsidR="00CC6879" w:rsidRDefault="00057136">
      <w:pPr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or</w:t>
      </w:r>
      <w:r w:rsidR="00F07AF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ork</w:t>
      </w:r>
      <w:r w:rsidR="00F07AF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CC6879" w:rsidRDefault="00CC6879">
      <w:pPr>
        <w:spacing w:before="16" w:line="240" w:lineRule="exact"/>
        <w:rPr>
          <w:sz w:val="24"/>
          <w:szCs w:val="24"/>
        </w:rPr>
      </w:pPr>
    </w:p>
    <w:p w:rsidR="00CC6879" w:rsidRDefault="00057136">
      <w:pPr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2013</w:t>
      </w:r>
      <w:r w:rsidR="00F07AF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       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sk</w:t>
      </w:r>
      <w:r w:rsidR="00267545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i/>
          <w:sz w:val="22"/>
          <w:szCs w:val="22"/>
        </w:rPr>
        <w:t>o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i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ul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a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i/>
          <w:sz w:val="22"/>
          <w:szCs w:val="22"/>
        </w:rPr>
        <w:t>t</w:t>
      </w:r>
      <w:r w:rsidR="00F440A8">
        <w:rPr>
          <w:rFonts w:ascii="Arial" w:eastAsia="Arial" w:hAnsi="Arial" w:cs="Arial"/>
          <w:b/>
          <w:i/>
          <w:sz w:val="22"/>
          <w:szCs w:val="22"/>
        </w:rPr>
        <w:t xml:space="preserve"> (Both IRCA and MPS)</w:t>
      </w:r>
    </w:p>
    <w:p w:rsidR="00CC6879" w:rsidRDefault="00CC6879">
      <w:pPr>
        <w:spacing w:before="13" w:line="240" w:lineRule="exact"/>
        <w:rPr>
          <w:sz w:val="24"/>
          <w:szCs w:val="24"/>
        </w:rPr>
      </w:pPr>
    </w:p>
    <w:p w:rsidR="00CC6879" w:rsidRPr="00F07AFD" w:rsidRDefault="003F1503" w:rsidP="00F07AFD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F07AFD">
        <w:rPr>
          <w:rFonts w:ascii="Arial" w:eastAsia="Arial" w:hAnsi="Arial" w:cs="Arial"/>
          <w:b/>
          <w:sz w:val="22"/>
          <w:szCs w:val="22"/>
        </w:rPr>
        <w:t>Baseline</w:t>
      </w:r>
      <w:r w:rsidR="004B2D5D" w:rsidRPr="00F07AFD">
        <w:rPr>
          <w:rFonts w:ascii="Arial" w:eastAsia="Arial" w:hAnsi="Arial" w:cs="Arial"/>
          <w:b/>
          <w:sz w:val="22"/>
          <w:szCs w:val="22"/>
        </w:rPr>
        <w:t xml:space="preserve"> and Issue</w:t>
      </w:r>
      <w:r w:rsidR="00E25D17">
        <w:rPr>
          <w:rFonts w:ascii="Arial" w:eastAsia="Arial" w:hAnsi="Arial" w:cs="Arial"/>
          <w:b/>
          <w:sz w:val="22"/>
          <w:szCs w:val="22"/>
        </w:rPr>
        <w:t xml:space="preserve"> </w:t>
      </w:r>
      <w:r w:rsidR="004B2D5D" w:rsidRPr="00F07AFD">
        <w:rPr>
          <w:rFonts w:ascii="Arial" w:eastAsia="Arial" w:hAnsi="Arial" w:cs="Arial"/>
          <w:b/>
          <w:sz w:val="22"/>
          <w:szCs w:val="22"/>
        </w:rPr>
        <w:t>-</w:t>
      </w:r>
      <w:r w:rsidR="00E25D17">
        <w:rPr>
          <w:rFonts w:ascii="Arial" w:eastAsia="Arial" w:hAnsi="Arial" w:cs="Arial"/>
          <w:b/>
          <w:sz w:val="22"/>
          <w:szCs w:val="22"/>
        </w:rPr>
        <w:t xml:space="preserve"> </w:t>
      </w:r>
      <w:r w:rsidR="004B2D5D" w:rsidRPr="00F07AFD">
        <w:rPr>
          <w:rFonts w:ascii="Arial" w:eastAsia="Arial" w:hAnsi="Arial" w:cs="Arial"/>
          <w:b/>
          <w:sz w:val="22"/>
          <w:szCs w:val="22"/>
        </w:rPr>
        <w:t>Based</w:t>
      </w:r>
      <w:r w:rsidRPr="00F07AFD">
        <w:rPr>
          <w:rFonts w:ascii="Arial" w:eastAsia="Arial" w:hAnsi="Arial" w:cs="Arial"/>
          <w:b/>
          <w:spacing w:val="-1"/>
          <w:sz w:val="22"/>
          <w:szCs w:val="22"/>
        </w:rPr>
        <w:t xml:space="preserve"> R</w:t>
      </w:r>
      <w:r w:rsidRPr="00F07AFD">
        <w:rPr>
          <w:rFonts w:ascii="Arial" w:eastAsia="Arial" w:hAnsi="Arial" w:cs="Arial"/>
          <w:b/>
          <w:sz w:val="22"/>
          <w:szCs w:val="22"/>
        </w:rPr>
        <w:t>isk</w:t>
      </w:r>
      <w:r w:rsidR="00E25D17">
        <w:rPr>
          <w:rFonts w:ascii="Arial" w:eastAsia="Arial" w:hAnsi="Arial" w:cs="Arial"/>
          <w:b/>
          <w:sz w:val="22"/>
          <w:szCs w:val="22"/>
        </w:rPr>
        <w:t xml:space="preserve"> </w:t>
      </w:r>
      <w:r w:rsidR="00057136" w:rsidRPr="00F07AFD">
        <w:rPr>
          <w:rFonts w:ascii="Arial" w:eastAsia="Arial" w:hAnsi="Arial" w:cs="Arial"/>
          <w:b/>
          <w:spacing w:val="-1"/>
          <w:sz w:val="22"/>
          <w:szCs w:val="22"/>
        </w:rPr>
        <w:t>A</w:t>
      </w:r>
      <w:r w:rsidR="00057136" w:rsidRPr="00F07AFD">
        <w:rPr>
          <w:rFonts w:ascii="Arial" w:eastAsia="Arial" w:hAnsi="Arial" w:cs="Arial"/>
          <w:b/>
          <w:sz w:val="22"/>
          <w:szCs w:val="22"/>
        </w:rPr>
        <w:t>ss</w:t>
      </w:r>
      <w:r w:rsidR="00057136" w:rsidRPr="00F07AFD">
        <w:rPr>
          <w:rFonts w:ascii="Arial" w:eastAsia="Arial" w:hAnsi="Arial" w:cs="Arial"/>
          <w:b/>
          <w:spacing w:val="-3"/>
          <w:sz w:val="22"/>
          <w:szCs w:val="22"/>
        </w:rPr>
        <w:t>e</w:t>
      </w:r>
      <w:r w:rsidR="00057136" w:rsidRPr="00F07AFD">
        <w:rPr>
          <w:rFonts w:ascii="Arial" w:eastAsia="Arial" w:hAnsi="Arial" w:cs="Arial"/>
          <w:b/>
          <w:sz w:val="22"/>
          <w:szCs w:val="22"/>
        </w:rPr>
        <w:t>ss</w:t>
      </w:r>
      <w:r w:rsidR="00057136" w:rsidRPr="00F07AFD">
        <w:rPr>
          <w:rFonts w:ascii="Arial" w:eastAsia="Arial" w:hAnsi="Arial" w:cs="Arial"/>
          <w:b/>
          <w:spacing w:val="1"/>
          <w:sz w:val="22"/>
          <w:szCs w:val="22"/>
        </w:rPr>
        <w:t>m</w:t>
      </w:r>
      <w:r w:rsidR="00057136" w:rsidRPr="00F07AFD">
        <w:rPr>
          <w:rFonts w:ascii="Arial" w:eastAsia="Arial" w:hAnsi="Arial" w:cs="Arial"/>
          <w:b/>
          <w:sz w:val="22"/>
          <w:szCs w:val="22"/>
        </w:rPr>
        <w:t>e</w:t>
      </w:r>
      <w:r w:rsidR="00057136" w:rsidRPr="00F07AFD">
        <w:rPr>
          <w:rFonts w:ascii="Arial" w:eastAsia="Arial" w:hAnsi="Arial" w:cs="Arial"/>
          <w:b/>
          <w:spacing w:val="-3"/>
          <w:sz w:val="22"/>
          <w:szCs w:val="22"/>
        </w:rPr>
        <w:t>n</w:t>
      </w:r>
      <w:r w:rsidR="00057136" w:rsidRPr="00F07AFD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="00057136" w:rsidRPr="00F07AFD">
        <w:rPr>
          <w:rFonts w:ascii="Arial" w:eastAsia="Arial" w:hAnsi="Arial" w:cs="Arial"/>
          <w:b/>
          <w:sz w:val="22"/>
          <w:szCs w:val="22"/>
        </w:rPr>
        <w:t>s</w:t>
      </w:r>
    </w:p>
    <w:p w:rsidR="00557B6D" w:rsidRDefault="00B574F4" w:rsidP="00B574F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2818D1">
        <w:rPr>
          <w:rFonts w:ascii="Arial" w:eastAsia="Arial" w:hAnsi="Arial" w:cs="Arial"/>
          <w:sz w:val="22"/>
          <w:szCs w:val="22"/>
        </w:rPr>
        <w:t>Facilitated Baseline Risk assessment for ASSMANG Manganese (Blackrock Mine),</w:t>
      </w:r>
    </w:p>
    <w:p w:rsidR="00B574F4" w:rsidRDefault="00557B6D" w:rsidP="00B574F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OBMs, CTAs and procedures for ASSMANG Manganese (Blackrock Mine), </w:t>
      </w:r>
    </w:p>
    <w:p w:rsidR="004B2D5D" w:rsidRPr="002818D1" w:rsidRDefault="004B2D5D" w:rsidP="00B574F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Facilitated Baseline Risk Assessment for Vergenoeg Mine (</w:t>
      </w:r>
      <w:r w:rsidR="00B31B9C">
        <w:rPr>
          <w:rFonts w:ascii="Arial" w:eastAsia="Arial" w:hAnsi="Arial" w:cs="Arial"/>
          <w:sz w:val="22"/>
          <w:szCs w:val="22"/>
        </w:rPr>
        <w:t>Fluorspar</w:t>
      </w:r>
      <w:r>
        <w:rPr>
          <w:rFonts w:ascii="Arial" w:eastAsia="Arial" w:hAnsi="Arial" w:cs="Arial"/>
          <w:sz w:val="22"/>
          <w:szCs w:val="22"/>
        </w:rPr>
        <w:t xml:space="preserve"> producing mine)</w:t>
      </w:r>
    </w:p>
    <w:p w:rsidR="00B574F4" w:rsidRPr="002818D1" w:rsidRDefault="00B574F4" w:rsidP="00B574F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2818D1">
        <w:rPr>
          <w:rFonts w:ascii="Arial" w:eastAsia="Arial" w:hAnsi="Arial" w:cs="Arial"/>
          <w:sz w:val="22"/>
          <w:szCs w:val="22"/>
        </w:rPr>
        <w:t xml:space="preserve">Facilitated Baseline Risk Assessment for </w:t>
      </w:r>
      <w:r w:rsidR="005776E1">
        <w:rPr>
          <w:rFonts w:ascii="Arial" w:eastAsia="Arial" w:hAnsi="Arial" w:cs="Arial"/>
          <w:sz w:val="22"/>
          <w:szCs w:val="22"/>
        </w:rPr>
        <w:t xml:space="preserve">all </w:t>
      </w:r>
      <w:r w:rsidRPr="002818D1">
        <w:rPr>
          <w:rFonts w:ascii="Arial" w:eastAsia="Arial" w:hAnsi="Arial" w:cs="Arial"/>
          <w:sz w:val="22"/>
          <w:szCs w:val="22"/>
        </w:rPr>
        <w:t xml:space="preserve">ZESCO </w:t>
      </w:r>
      <w:r w:rsidR="005776E1">
        <w:rPr>
          <w:rFonts w:ascii="Arial" w:eastAsia="Arial" w:hAnsi="Arial" w:cs="Arial"/>
          <w:sz w:val="22"/>
          <w:szCs w:val="22"/>
        </w:rPr>
        <w:t>Hydro-</w:t>
      </w:r>
      <w:r w:rsidR="000704CC">
        <w:rPr>
          <w:rFonts w:ascii="Arial" w:eastAsia="Arial" w:hAnsi="Arial" w:cs="Arial"/>
          <w:sz w:val="22"/>
          <w:szCs w:val="22"/>
        </w:rPr>
        <w:t>Power S</w:t>
      </w:r>
      <w:r w:rsidRPr="002818D1">
        <w:rPr>
          <w:rFonts w:ascii="Arial" w:eastAsia="Arial" w:hAnsi="Arial" w:cs="Arial"/>
          <w:sz w:val="22"/>
          <w:szCs w:val="22"/>
        </w:rPr>
        <w:t>tations (Zambia</w:t>
      </w:r>
      <w:r w:rsidR="007A7462">
        <w:rPr>
          <w:rFonts w:ascii="Arial" w:eastAsia="Arial" w:hAnsi="Arial" w:cs="Arial"/>
          <w:sz w:val="22"/>
          <w:szCs w:val="22"/>
        </w:rPr>
        <w:t>n</w:t>
      </w:r>
      <w:r w:rsidRPr="002818D1">
        <w:rPr>
          <w:rFonts w:ascii="Arial" w:eastAsia="Arial" w:hAnsi="Arial" w:cs="Arial"/>
          <w:sz w:val="22"/>
          <w:szCs w:val="22"/>
        </w:rPr>
        <w:t xml:space="preserve"> Electricity producing company)</w:t>
      </w:r>
      <w:r w:rsidR="00557B6D">
        <w:rPr>
          <w:rFonts w:ascii="Arial" w:eastAsia="Arial" w:hAnsi="Arial" w:cs="Arial"/>
          <w:sz w:val="22"/>
          <w:szCs w:val="22"/>
        </w:rPr>
        <w:t>,</w:t>
      </w:r>
    </w:p>
    <w:p w:rsidR="006B4B65" w:rsidRDefault="006B4B65" w:rsidP="00B574F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Facilitated</w:t>
      </w:r>
      <w:r w:rsidR="00B574F4" w:rsidRPr="002818D1">
        <w:rPr>
          <w:rFonts w:ascii="Arial" w:eastAsia="Arial" w:hAnsi="Arial" w:cs="Arial"/>
          <w:sz w:val="22"/>
          <w:szCs w:val="22"/>
        </w:rPr>
        <w:t xml:space="preserve"> a Baseline Risk Assessment for ASSMANG</w:t>
      </w:r>
      <w:r w:rsidR="002818D1" w:rsidRPr="002818D1">
        <w:rPr>
          <w:rFonts w:ascii="Arial" w:eastAsia="Arial" w:hAnsi="Arial" w:cs="Arial"/>
          <w:sz w:val="22"/>
          <w:szCs w:val="22"/>
        </w:rPr>
        <w:t xml:space="preserve"> IRON ORE (Khumani Mine)</w:t>
      </w:r>
      <w:r w:rsidR="00557B6D">
        <w:rPr>
          <w:rFonts w:ascii="Arial" w:eastAsia="Arial" w:hAnsi="Arial" w:cs="Arial"/>
          <w:sz w:val="22"/>
          <w:szCs w:val="22"/>
        </w:rPr>
        <w:t>,</w:t>
      </w:r>
    </w:p>
    <w:p w:rsidR="00E02869" w:rsidRDefault="00E02869" w:rsidP="00B574F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CTAs (critical task analysis) for Khumani Mine including procedures and PTOs</w:t>
      </w:r>
    </w:p>
    <w:p w:rsidR="002818D1" w:rsidRDefault="0012172C" w:rsidP="00B71276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Facilitated</w:t>
      </w:r>
      <w:r w:rsidR="00E02869">
        <w:rPr>
          <w:rFonts w:ascii="Arial" w:eastAsia="Arial" w:hAnsi="Arial" w:cs="Arial"/>
          <w:sz w:val="22"/>
          <w:szCs w:val="22"/>
        </w:rPr>
        <w:t xml:space="preserve"> baseline Risk Assessment for</w:t>
      </w:r>
      <w:r w:rsidR="00E02869" w:rsidRPr="00E02869">
        <w:rPr>
          <w:rFonts w:ascii="Arial" w:eastAsia="Arial" w:hAnsi="Arial" w:cs="Arial"/>
          <w:sz w:val="22"/>
          <w:szCs w:val="22"/>
        </w:rPr>
        <w:t xml:space="preserve"> </w:t>
      </w:r>
      <w:r w:rsidR="00E02869" w:rsidRPr="002818D1">
        <w:rPr>
          <w:rFonts w:ascii="Arial" w:eastAsia="Arial" w:hAnsi="Arial" w:cs="Arial"/>
          <w:sz w:val="22"/>
          <w:szCs w:val="22"/>
        </w:rPr>
        <w:t>ASSMANG IRON ORE</w:t>
      </w:r>
      <w:r w:rsidR="00E02869">
        <w:rPr>
          <w:rFonts w:ascii="Arial" w:eastAsia="Arial" w:hAnsi="Arial" w:cs="Arial"/>
          <w:sz w:val="22"/>
          <w:szCs w:val="22"/>
        </w:rPr>
        <w:t xml:space="preserve"> Beeshoek Mine</w:t>
      </w:r>
      <w:r w:rsidR="00E757F9">
        <w:rPr>
          <w:rFonts w:ascii="Arial" w:eastAsia="Arial" w:hAnsi="Arial" w:cs="Arial"/>
          <w:sz w:val="22"/>
          <w:szCs w:val="22"/>
        </w:rPr>
        <w:t>.</w:t>
      </w:r>
      <w:r w:rsidR="009A5CCC">
        <w:rPr>
          <w:rFonts w:ascii="Arial" w:eastAsia="Arial" w:hAnsi="Arial" w:cs="Arial"/>
          <w:sz w:val="22"/>
          <w:szCs w:val="22"/>
        </w:rPr>
        <w:t xml:space="preserve"> </w:t>
      </w:r>
    </w:p>
    <w:p w:rsidR="0012172C" w:rsidRDefault="0012172C" w:rsidP="00B71276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Currently developing CTAs, procedures and PTOs for ASSMANG IRON ORE Beeshoek Mine.</w:t>
      </w:r>
    </w:p>
    <w:p w:rsidR="009A5CCC" w:rsidRPr="006B4B65" w:rsidRDefault="009A5CCC" w:rsidP="009A5CCC">
      <w:pPr>
        <w:pStyle w:val="ListParagraph"/>
        <w:ind w:left="838"/>
        <w:rPr>
          <w:rFonts w:ascii="Arial" w:eastAsia="Arial" w:hAnsi="Arial" w:cs="Arial"/>
          <w:sz w:val="22"/>
          <w:szCs w:val="22"/>
        </w:rPr>
      </w:pPr>
    </w:p>
    <w:p w:rsidR="00CC6879" w:rsidRPr="00F07AFD" w:rsidRDefault="00057136" w:rsidP="00F07AFD">
      <w:pPr>
        <w:pStyle w:val="ListParagraph"/>
        <w:numPr>
          <w:ilvl w:val="0"/>
          <w:numId w:val="8"/>
        </w:numPr>
        <w:spacing w:line="260" w:lineRule="exact"/>
        <w:rPr>
          <w:rFonts w:ascii="Arial" w:eastAsia="Arial" w:hAnsi="Arial" w:cs="Arial"/>
          <w:position w:val="-1"/>
          <w:sz w:val="22"/>
          <w:szCs w:val="22"/>
        </w:rPr>
      </w:pPr>
      <w:r w:rsidRPr="00F07AFD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HA</w:t>
      </w:r>
      <w:r w:rsidRPr="00F07AFD">
        <w:rPr>
          <w:rFonts w:ascii="Arial" w:eastAsia="Arial" w:hAnsi="Arial" w:cs="Arial"/>
          <w:b/>
          <w:position w:val="-1"/>
          <w:sz w:val="22"/>
          <w:szCs w:val="22"/>
        </w:rPr>
        <w:t>ZOP</w:t>
      </w:r>
      <w:r w:rsidR="004B2D5D" w:rsidRPr="00F07AFD">
        <w:rPr>
          <w:rFonts w:ascii="Arial" w:eastAsia="Arial" w:hAnsi="Arial" w:cs="Arial"/>
          <w:b/>
          <w:position w:val="-1"/>
          <w:sz w:val="22"/>
          <w:szCs w:val="22"/>
        </w:rPr>
        <w:t>s</w:t>
      </w:r>
    </w:p>
    <w:p w:rsidR="002818D1" w:rsidRDefault="002818D1" w:rsidP="002818D1">
      <w:pPr>
        <w:pStyle w:val="ListParagraph"/>
        <w:numPr>
          <w:ilvl w:val="0"/>
          <w:numId w:val="5"/>
        </w:numPr>
        <w:spacing w:line="260" w:lineRule="exact"/>
        <w:rPr>
          <w:rFonts w:ascii="Arial" w:eastAsia="Arial" w:hAnsi="Arial" w:cs="Arial"/>
          <w:position w:val="-1"/>
          <w:sz w:val="22"/>
          <w:szCs w:val="22"/>
        </w:rPr>
      </w:pPr>
      <w:r w:rsidRPr="002818D1">
        <w:rPr>
          <w:rFonts w:ascii="Arial" w:eastAsia="Arial" w:hAnsi="Arial" w:cs="Arial"/>
          <w:position w:val="-1"/>
          <w:sz w:val="22"/>
          <w:szCs w:val="22"/>
        </w:rPr>
        <w:t>Facilitated HAZOP Studies for KONKOLA Copper Mines in Chingola and Kitwe, Zambia</w:t>
      </w:r>
      <w:r w:rsidR="00E757F9"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2818D1" w:rsidRPr="002818D1" w:rsidRDefault="002818D1" w:rsidP="002818D1">
      <w:pPr>
        <w:pStyle w:val="ListParagraph"/>
        <w:spacing w:line="260" w:lineRule="exact"/>
        <w:ind w:left="838"/>
        <w:rPr>
          <w:rFonts w:ascii="Arial" w:eastAsia="Arial" w:hAnsi="Arial" w:cs="Arial"/>
          <w:position w:val="-1"/>
          <w:sz w:val="22"/>
          <w:szCs w:val="22"/>
        </w:rPr>
      </w:pPr>
    </w:p>
    <w:p w:rsidR="002C12DE" w:rsidRPr="00F07AFD" w:rsidRDefault="002C12DE" w:rsidP="00F07AFD">
      <w:pPr>
        <w:pStyle w:val="ListParagraph"/>
        <w:numPr>
          <w:ilvl w:val="0"/>
          <w:numId w:val="8"/>
        </w:numPr>
        <w:spacing w:line="260" w:lineRule="exact"/>
        <w:rPr>
          <w:rFonts w:ascii="Arial" w:eastAsia="Arial" w:hAnsi="Arial" w:cs="Arial"/>
          <w:spacing w:val="-1"/>
          <w:position w:val="-1"/>
          <w:sz w:val="22"/>
          <w:szCs w:val="22"/>
        </w:rPr>
      </w:pPr>
      <w:r w:rsidRPr="00F07AFD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Report writing</w:t>
      </w:r>
    </w:p>
    <w:p w:rsidR="002818D1" w:rsidRDefault="002818D1" w:rsidP="002818D1">
      <w:pPr>
        <w:pStyle w:val="ListParagraph"/>
        <w:numPr>
          <w:ilvl w:val="0"/>
          <w:numId w:val="5"/>
        </w:numPr>
        <w:spacing w:line="260" w:lineRule="exact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Writing of reports in all projects facilitated</w:t>
      </w:r>
      <w:r w:rsidR="00E757F9"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2818D1" w:rsidRPr="002818D1" w:rsidRDefault="002818D1" w:rsidP="002818D1">
      <w:pPr>
        <w:pStyle w:val="ListParagraph"/>
        <w:spacing w:line="260" w:lineRule="exact"/>
        <w:ind w:left="838"/>
        <w:rPr>
          <w:rFonts w:ascii="Arial" w:eastAsia="Arial" w:hAnsi="Arial" w:cs="Arial"/>
          <w:position w:val="-1"/>
          <w:sz w:val="22"/>
          <w:szCs w:val="22"/>
        </w:rPr>
      </w:pPr>
    </w:p>
    <w:p w:rsidR="002C12DE" w:rsidRPr="00F07AFD" w:rsidRDefault="002C12DE" w:rsidP="00F07AFD">
      <w:pPr>
        <w:pStyle w:val="ListParagraph"/>
        <w:numPr>
          <w:ilvl w:val="0"/>
          <w:numId w:val="8"/>
        </w:numPr>
        <w:spacing w:line="260" w:lineRule="exact"/>
        <w:rPr>
          <w:rFonts w:ascii="Arial" w:eastAsia="Arial" w:hAnsi="Arial" w:cs="Arial"/>
          <w:position w:val="-1"/>
          <w:sz w:val="22"/>
          <w:szCs w:val="22"/>
        </w:rPr>
      </w:pPr>
      <w:r w:rsidRPr="00F07AFD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Presentations</w:t>
      </w:r>
      <w:r w:rsidR="004B2D5D" w:rsidRPr="00F07AFD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to clients</w:t>
      </w:r>
    </w:p>
    <w:p w:rsidR="006821D4" w:rsidRDefault="006821D4">
      <w:pPr>
        <w:spacing w:line="200" w:lineRule="exact"/>
      </w:pPr>
    </w:p>
    <w:p w:rsidR="002818D1" w:rsidRDefault="00057136" w:rsidP="002D4801">
      <w:pPr>
        <w:ind w:left="118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 w:rsidR="002D480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11–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 w:rsidR="002D480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13   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i/>
          <w:sz w:val="22"/>
          <w:szCs w:val="22"/>
        </w:rPr>
        <w:t>ath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i/>
          <w:sz w:val="22"/>
          <w:szCs w:val="22"/>
        </w:rPr>
        <w:t>ma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cs</w:t>
      </w:r>
      <w:r w:rsidR="002D4801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a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i/>
          <w:sz w:val="22"/>
          <w:szCs w:val="22"/>
        </w:rPr>
        <w:t>d</w:t>
      </w:r>
      <w:r w:rsidR="002D4801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i/>
          <w:sz w:val="22"/>
          <w:szCs w:val="22"/>
        </w:rPr>
        <w:t>h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y</w:t>
      </w:r>
      <w:r>
        <w:rPr>
          <w:rFonts w:ascii="Arial" w:eastAsia="Arial" w:hAnsi="Arial" w:cs="Arial"/>
          <w:b/>
          <w:i/>
          <w:sz w:val="22"/>
          <w:szCs w:val="22"/>
        </w:rPr>
        <w:t>s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cs</w:t>
      </w:r>
      <w:r w:rsidR="002D4801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i/>
          <w:sz w:val="22"/>
          <w:szCs w:val="22"/>
        </w:rPr>
        <w:t>d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i/>
          <w:sz w:val="22"/>
          <w:szCs w:val="22"/>
        </w:rPr>
        <w:t>c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i/>
          <w:sz w:val="22"/>
          <w:szCs w:val="22"/>
        </w:rPr>
        <w:t>or</w:t>
      </w:r>
    </w:p>
    <w:p w:rsidR="002818D1" w:rsidRPr="002818D1" w:rsidRDefault="004416D2" w:rsidP="002818D1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Contributed to an increase in Mathematics pass rate in Matric</w:t>
      </w:r>
    </w:p>
    <w:p w:rsidR="00CC6879" w:rsidRDefault="00CC6879">
      <w:pPr>
        <w:spacing w:line="200" w:lineRule="exact"/>
      </w:pPr>
    </w:p>
    <w:p w:rsidR="00CC6879" w:rsidRDefault="00057136">
      <w:pPr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bruary 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07–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 w:rsidR="009712A4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07   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n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-</w:t>
      </w:r>
      <w:r w:rsidR="009712A4"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 w:rsidR="009712A4">
        <w:rPr>
          <w:rFonts w:ascii="Arial" w:eastAsia="Arial" w:hAnsi="Arial" w:cs="Arial"/>
          <w:b/>
          <w:i/>
          <w:sz w:val="22"/>
          <w:szCs w:val="22"/>
        </w:rPr>
        <w:t>er</w:t>
      </w:r>
      <w:r w:rsidR="009712A4">
        <w:rPr>
          <w:rFonts w:ascii="Arial" w:eastAsia="Arial" w:hAnsi="Arial" w:cs="Arial"/>
          <w:b/>
          <w:i/>
          <w:spacing w:val="-3"/>
          <w:sz w:val="22"/>
          <w:szCs w:val="22"/>
        </w:rPr>
        <w:t>v</w:t>
      </w:r>
      <w:r w:rsidR="009712A4"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 w:rsidR="009712A4">
        <w:rPr>
          <w:rFonts w:ascii="Arial" w:eastAsia="Arial" w:hAnsi="Arial" w:cs="Arial"/>
          <w:b/>
          <w:i/>
          <w:sz w:val="22"/>
          <w:szCs w:val="22"/>
        </w:rPr>
        <w:t>ce</w:t>
      </w:r>
      <w:r w:rsidR="009712A4">
        <w:rPr>
          <w:rFonts w:ascii="Arial" w:eastAsia="Arial" w:hAnsi="Arial" w:cs="Arial"/>
          <w:b/>
          <w:i/>
          <w:spacing w:val="-3"/>
          <w:sz w:val="22"/>
          <w:szCs w:val="22"/>
        </w:rPr>
        <w:t xml:space="preserve"> </w:t>
      </w:r>
      <w:r w:rsidR="009712A4">
        <w:rPr>
          <w:rFonts w:ascii="Arial" w:eastAsia="Arial" w:hAnsi="Arial" w:cs="Arial"/>
          <w:b/>
          <w:i/>
          <w:sz w:val="22"/>
          <w:szCs w:val="22"/>
        </w:rPr>
        <w:t>Tr</w:t>
      </w:r>
      <w:r w:rsidR="009712A4">
        <w:rPr>
          <w:rFonts w:ascii="Arial" w:eastAsia="Arial" w:hAnsi="Arial" w:cs="Arial"/>
          <w:b/>
          <w:i/>
          <w:spacing w:val="1"/>
          <w:sz w:val="22"/>
          <w:szCs w:val="22"/>
        </w:rPr>
        <w:t>a</w:t>
      </w:r>
      <w:r w:rsidR="009712A4">
        <w:rPr>
          <w:rFonts w:ascii="Arial" w:eastAsia="Arial" w:hAnsi="Arial" w:cs="Arial"/>
          <w:b/>
          <w:i/>
          <w:sz w:val="22"/>
          <w:szCs w:val="22"/>
        </w:rPr>
        <w:t>i</w:t>
      </w:r>
      <w:r w:rsidR="009712A4"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 w:rsidR="009712A4">
        <w:rPr>
          <w:rFonts w:ascii="Arial" w:eastAsia="Arial" w:hAnsi="Arial" w:cs="Arial"/>
          <w:b/>
          <w:i/>
          <w:sz w:val="22"/>
          <w:szCs w:val="22"/>
        </w:rPr>
        <w:t>ee</w:t>
      </w:r>
    </w:p>
    <w:p w:rsidR="00CC6879" w:rsidRDefault="00CC6879">
      <w:pPr>
        <w:spacing w:before="11" w:line="240" w:lineRule="exact"/>
        <w:rPr>
          <w:sz w:val="24"/>
          <w:szCs w:val="24"/>
        </w:rPr>
      </w:pPr>
    </w:p>
    <w:p w:rsidR="00CC6879" w:rsidRPr="00E66980" w:rsidRDefault="00057136" w:rsidP="00E66980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z w:val="22"/>
          <w:szCs w:val="22"/>
        </w:rPr>
        <w:t>F</w:t>
      </w:r>
      <w:r w:rsidRPr="00E66980">
        <w:rPr>
          <w:rFonts w:ascii="Arial" w:eastAsia="Arial" w:hAnsi="Arial" w:cs="Arial"/>
          <w:spacing w:val="-2"/>
          <w:sz w:val="22"/>
          <w:szCs w:val="22"/>
        </w:rPr>
        <w:t>l</w:t>
      </w:r>
      <w:r w:rsidRPr="00E66980">
        <w:rPr>
          <w:rFonts w:ascii="Arial" w:eastAsia="Arial" w:hAnsi="Arial" w:cs="Arial"/>
          <w:sz w:val="22"/>
          <w:szCs w:val="22"/>
        </w:rPr>
        <w:t>ota</w:t>
      </w:r>
      <w:r w:rsidRPr="00E66980">
        <w:rPr>
          <w:rFonts w:ascii="Arial" w:eastAsia="Arial" w:hAnsi="Arial" w:cs="Arial"/>
          <w:spacing w:val="1"/>
          <w:sz w:val="22"/>
          <w:szCs w:val="22"/>
        </w:rPr>
        <w:t>t</w:t>
      </w:r>
      <w:r w:rsidRPr="00E66980">
        <w:rPr>
          <w:rFonts w:ascii="Arial" w:eastAsia="Arial" w:hAnsi="Arial" w:cs="Arial"/>
          <w:spacing w:val="-1"/>
          <w:sz w:val="22"/>
          <w:szCs w:val="22"/>
        </w:rPr>
        <w:t>i</w:t>
      </w:r>
      <w:r w:rsidRPr="00E66980">
        <w:rPr>
          <w:rFonts w:ascii="Arial" w:eastAsia="Arial" w:hAnsi="Arial" w:cs="Arial"/>
          <w:sz w:val="22"/>
          <w:szCs w:val="22"/>
        </w:rPr>
        <w:t>on</w:t>
      </w:r>
      <w:r w:rsidR="00E66980">
        <w:rPr>
          <w:rFonts w:ascii="Arial" w:eastAsia="Arial" w:hAnsi="Arial" w:cs="Arial"/>
          <w:sz w:val="22"/>
          <w:szCs w:val="22"/>
        </w:rPr>
        <w:t xml:space="preserve"> </w:t>
      </w:r>
      <w:r w:rsidRPr="00E66980">
        <w:rPr>
          <w:rFonts w:ascii="Arial" w:eastAsia="Arial" w:hAnsi="Arial" w:cs="Arial"/>
          <w:spacing w:val="-1"/>
          <w:sz w:val="22"/>
          <w:szCs w:val="22"/>
        </w:rPr>
        <w:t>Pl</w:t>
      </w:r>
      <w:r w:rsidRPr="00E66980">
        <w:rPr>
          <w:rFonts w:ascii="Arial" w:eastAsia="Arial" w:hAnsi="Arial" w:cs="Arial"/>
          <w:sz w:val="22"/>
          <w:szCs w:val="22"/>
        </w:rPr>
        <w:t>a</w:t>
      </w:r>
      <w:r w:rsidRPr="00E66980">
        <w:rPr>
          <w:rFonts w:ascii="Arial" w:eastAsia="Arial" w:hAnsi="Arial" w:cs="Arial"/>
          <w:spacing w:val="-1"/>
          <w:sz w:val="22"/>
          <w:szCs w:val="22"/>
        </w:rPr>
        <w:t>n</w:t>
      </w:r>
      <w:r w:rsidRPr="00E66980">
        <w:rPr>
          <w:rFonts w:ascii="Arial" w:eastAsia="Arial" w:hAnsi="Arial" w:cs="Arial"/>
          <w:sz w:val="22"/>
          <w:szCs w:val="22"/>
        </w:rPr>
        <w:t xml:space="preserve">t </w:t>
      </w:r>
      <w:r w:rsidRPr="00E66980">
        <w:rPr>
          <w:rFonts w:ascii="Arial" w:eastAsia="Arial" w:hAnsi="Arial" w:cs="Arial"/>
          <w:spacing w:val="1"/>
          <w:sz w:val="22"/>
          <w:szCs w:val="22"/>
        </w:rPr>
        <w:t>O</w:t>
      </w:r>
      <w:r w:rsidRPr="00E66980">
        <w:rPr>
          <w:rFonts w:ascii="Arial" w:eastAsia="Arial" w:hAnsi="Arial" w:cs="Arial"/>
          <w:sz w:val="22"/>
          <w:szCs w:val="22"/>
        </w:rPr>
        <w:t>p</w:t>
      </w:r>
      <w:r w:rsidRPr="00E66980">
        <w:rPr>
          <w:rFonts w:ascii="Arial" w:eastAsia="Arial" w:hAnsi="Arial" w:cs="Arial"/>
          <w:spacing w:val="-3"/>
          <w:sz w:val="22"/>
          <w:szCs w:val="22"/>
        </w:rPr>
        <w:t>e</w:t>
      </w:r>
      <w:r w:rsidRPr="00E66980">
        <w:rPr>
          <w:rFonts w:ascii="Arial" w:eastAsia="Arial" w:hAnsi="Arial" w:cs="Arial"/>
          <w:spacing w:val="1"/>
          <w:sz w:val="22"/>
          <w:szCs w:val="22"/>
        </w:rPr>
        <w:t>r</w:t>
      </w:r>
      <w:r w:rsidRPr="00E66980">
        <w:rPr>
          <w:rFonts w:ascii="Arial" w:eastAsia="Arial" w:hAnsi="Arial" w:cs="Arial"/>
          <w:sz w:val="22"/>
          <w:szCs w:val="22"/>
        </w:rPr>
        <w:t>ati</w:t>
      </w:r>
      <w:r w:rsidRPr="00E66980">
        <w:rPr>
          <w:rFonts w:ascii="Arial" w:eastAsia="Arial" w:hAnsi="Arial" w:cs="Arial"/>
          <w:spacing w:val="-1"/>
          <w:sz w:val="22"/>
          <w:szCs w:val="22"/>
        </w:rPr>
        <w:t>o</w:t>
      </w:r>
      <w:r w:rsidRPr="00E66980">
        <w:rPr>
          <w:rFonts w:ascii="Arial" w:eastAsia="Arial" w:hAnsi="Arial" w:cs="Arial"/>
          <w:sz w:val="22"/>
          <w:szCs w:val="22"/>
        </w:rPr>
        <w:t>n</w:t>
      </w:r>
    </w:p>
    <w:p w:rsidR="00CC6879" w:rsidRPr="00E66980" w:rsidRDefault="00057136" w:rsidP="00E66980">
      <w:pPr>
        <w:pStyle w:val="ListParagraph"/>
        <w:numPr>
          <w:ilvl w:val="0"/>
          <w:numId w:val="7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pacing w:val="-2"/>
          <w:position w:val="-1"/>
          <w:sz w:val="22"/>
          <w:szCs w:val="22"/>
        </w:rPr>
        <w:t>M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l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ng</w:t>
      </w:r>
      <w:r w:rsidR="00E66980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p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a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t</w:t>
      </w:r>
      <w:r w:rsidR="00E66980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O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p</w:t>
      </w:r>
      <w:r w:rsidRPr="00E66980"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ati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n</w:t>
      </w:r>
    </w:p>
    <w:p w:rsidR="00CC6879" w:rsidRPr="00E66980" w:rsidRDefault="00057136" w:rsidP="00E66980">
      <w:pPr>
        <w:pStyle w:val="ListParagraph"/>
        <w:numPr>
          <w:ilvl w:val="0"/>
          <w:numId w:val="7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position w:val="-1"/>
          <w:sz w:val="22"/>
          <w:szCs w:val="22"/>
        </w:rPr>
        <w:t>L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b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at</w:t>
      </w:r>
      <w:r w:rsidRPr="00E66980">
        <w:rPr>
          <w:rFonts w:ascii="Arial" w:eastAsia="Arial" w:hAnsi="Arial" w:cs="Arial"/>
          <w:spacing w:val="-2"/>
          <w:position w:val="-1"/>
          <w:sz w:val="22"/>
          <w:szCs w:val="22"/>
        </w:rPr>
        <w:t>o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y</w:t>
      </w:r>
      <w:r w:rsidR="00E66980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E66980"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ot</w:t>
      </w:r>
      <w:r w:rsidRPr="00E66980"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on</w:t>
      </w:r>
    </w:p>
    <w:p w:rsidR="00CC6879" w:rsidRPr="00E66980" w:rsidRDefault="00057136" w:rsidP="00E66980">
      <w:pPr>
        <w:pStyle w:val="ListParagraph"/>
        <w:numPr>
          <w:ilvl w:val="0"/>
          <w:numId w:val="7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pacing w:val="-1"/>
          <w:sz w:val="22"/>
          <w:szCs w:val="22"/>
        </w:rPr>
        <w:t>R</w:t>
      </w:r>
      <w:r w:rsidRPr="00E66980">
        <w:rPr>
          <w:rFonts w:ascii="Arial" w:eastAsia="Arial" w:hAnsi="Arial" w:cs="Arial"/>
          <w:sz w:val="22"/>
          <w:szCs w:val="22"/>
        </w:rPr>
        <w:t>e</w:t>
      </w:r>
      <w:r w:rsidRPr="00E66980">
        <w:rPr>
          <w:rFonts w:ascii="Arial" w:eastAsia="Arial" w:hAnsi="Arial" w:cs="Arial"/>
          <w:spacing w:val="-1"/>
          <w:sz w:val="22"/>
          <w:szCs w:val="22"/>
        </w:rPr>
        <w:t>a</w:t>
      </w:r>
      <w:r w:rsidRPr="00E66980">
        <w:rPr>
          <w:rFonts w:ascii="Arial" w:eastAsia="Arial" w:hAnsi="Arial" w:cs="Arial"/>
          <w:sz w:val="22"/>
          <w:szCs w:val="22"/>
        </w:rPr>
        <w:t>g</w:t>
      </w:r>
      <w:r w:rsidRPr="00E66980">
        <w:rPr>
          <w:rFonts w:ascii="Arial" w:eastAsia="Arial" w:hAnsi="Arial" w:cs="Arial"/>
          <w:spacing w:val="-1"/>
          <w:sz w:val="22"/>
          <w:szCs w:val="22"/>
        </w:rPr>
        <w:t>e</w:t>
      </w:r>
      <w:r w:rsidRPr="00E66980">
        <w:rPr>
          <w:rFonts w:ascii="Arial" w:eastAsia="Arial" w:hAnsi="Arial" w:cs="Arial"/>
          <w:sz w:val="22"/>
          <w:szCs w:val="22"/>
        </w:rPr>
        <w:t>nt</w:t>
      </w:r>
      <w:r w:rsidR="00E66980">
        <w:rPr>
          <w:rFonts w:ascii="Arial" w:eastAsia="Arial" w:hAnsi="Arial" w:cs="Arial"/>
          <w:sz w:val="22"/>
          <w:szCs w:val="22"/>
        </w:rPr>
        <w:t xml:space="preserve"> </w:t>
      </w:r>
      <w:r w:rsidRPr="00E66980">
        <w:rPr>
          <w:rFonts w:ascii="Arial" w:eastAsia="Arial" w:hAnsi="Arial" w:cs="Arial"/>
          <w:spacing w:val="-1"/>
          <w:sz w:val="22"/>
          <w:szCs w:val="22"/>
        </w:rPr>
        <w:t>P</w:t>
      </w:r>
      <w:r w:rsidRPr="00E66980">
        <w:rPr>
          <w:rFonts w:ascii="Arial" w:eastAsia="Arial" w:hAnsi="Arial" w:cs="Arial"/>
          <w:spacing w:val="1"/>
          <w:sz w:val="22"/>
          <w:szCs w:val="22"/>
        </w:rPr>
        <w:t>r</w:t>
      </w:r>
      <w:r w:rsidRPr="00E66980">
        <w:rPr>
          <w:rFonts w:ascii="Arial" w:eastAsia="Arial" w:hAnsi="Arial" w:cs="Arial"/>
          <w:sz w:val="22"/>
          <w:szCs w:val="22"/>
        </w:rPr>
        <w:t>e</w:t>
      </w:r>
      <w:r w:rsidRPr="00E66980">
        <w:rPr>
          <w:rFonts w:ascii="Arial" w:eastAsia="Arial" w:hAnsi="Arial" w:cs="Arial"/>
          <w:spacing w:val="-1"/>
          <w:sz w:val="22"/>
          <w:szCs w:val="22"/>
        </w:rPr>
        <w:t>p</w:t>
      </w:r>
      <w:r w:rsidRPr="00E66980">
        <w:rPr>
          <w:rFonts w:ascii="Arial" w:eastAsia="Arial" w:hAnsi="Arial" w:cs="Arial"/>
          <w:spacing w:val="-3"/>
          <w:sz w:val="22"/>
          <w:szCs w:val="22"/>
        </w:rPr>
        <w:t>a</w:t>
      </w:r>
      <w:r w:rsidRPr="00E66980">
        <w:rPr>
          <w:rFonts w:ascii="Arial" w:eastAsia="Arial" w:hAnsi="Arial" w:cs="Arial"/>
          <w:spacing w:val="1"/>
          <w:sz w:val="22"/>
          <w:szCs w:val="22"/>
        </w:rPr>
        <w:t>r</w:t>
      </w:r>
      <w:r w:rsidRPr="00E66980">
        <w:rPr>
          <w:rFonts w:ascii="Arial" w:eastAsia="Arial" w:hAnsi="Arial" w:cs="Arial"/>
          <w:sz w:val="22"/>
          <w:szCs w:val="22"/>
        </w:rPr>
        <w:t>ati</w:t>
      </w:r>
      <w:r w:rsidRPr="00E66980">
        <w:rPr>
          <w:rFonts w:ascii="Arial" w:eastAsia="Arial" w:hAnsi="Arial" w:cs="Arial"/>
          <w:spacing w:val="-1"/>
          <w:sz w:val="22"/>
          <w:szCs w:val="22"/>
        </w:rPr>
        <w:t>o</w:t>
      </w:r>
      <w:r w:rsidRPr="00E66980">
        <w:rPr>
          <w:rFonts w:ascii="Arial" w:eastAsia="Arial" w:hAnsi="Arial" w:cs="Arial"/>
          <w:sz w:val="22"/>
          <w:szCs w:val="22"/>
        </w:rPr>
        <w:t>n</w:t>
      </w:r>
    </w:p>
    <w:p w:rsidR="00CC6879" w:rsidRPr="00E66980" w:rsidRDefault="00057136" w:rsidP="00E66980">
      <w:pPr>
        <w:pStyle w:val="ListParagraph"/>
        <w:numPr>
          <w:ilvl w:val="0"/>
          <w:numId w:val="7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e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ort</w:t>
      </w:r>
      <w:r w:rsidR="00E66980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E66980"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ng</w:t>
      </w:r>
    </w:p>
    <w:p w:rsidR="00CC6879" w:rsidRDefault="00CC6879">
      <w:pPr>
        <w:spacing w:before="19" w:line="260" w:lineRule="exact"/>
        <w:rPr>
          <w:sz w:val="26"/>
          <w:szCs w:val="26"/>
        </w:rPr>
      </w:pPr>
    </w:p>
    <w:p w:rsidR="00E02869" w:rsidRDefault="00E02869">
      <w:pPr>
        <w:spacing w:before="19" w:line="260" w:lineRule="exact"/>
        <w:rPr>
          <w:sz w:val="26"/>
          <w:szCs w:val="26"/>
        </w:rPr>
      </w:pPr>
    </w:p>
    <w:p w:rsidR="00E02869" w:rsidRDefault="00E02869">
      <w:pPr>
        <w:spacing w:before="19" w:line="260" w:lineRule="exact"/>
        <w:rPr>
          <w:sz w:val="26"/>
          <w:szCs w:val="26"/>
        </w:rPr>
      </w:pPr>
    </w:p>
    <w:p w:rsidR="00E02869" w:rsidRDefault="00E02869">
      <w:pPr>
        <w:spacing w:before="19" w:line="260" w:lineRule="exact"/>
        <w:rPr>
          <w:sz w:val="26"/>
          <w:szCs w:val="26"/>
        </w:rPr>
      </w:pPr>
    </w:p>
    <w:p w:rsidR="00E02869" w:rsidRDefault="00E02869">
      <w:pPr>
        <w:spacing w:before="19" w:line="260" w:lineRule="exact"/>
        <w:rPr>
          <w:sz w:val="26"/>
          <w:szCs w:val="26"/>
        </w:rPr>
      </w:pPr>
    </w:p>
    <w:p w:rsidR="00CC6879" w:rsidRDefault="00551C12">
      <w:pPr>
        <w:ind w:left="11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Skills</w:t>
      </w:r>
    </w:p>
    <w:p w:rsidR="00551C12" w:rsidRPr="00E66980" w:rsidRDefault="00551C12" w:rsidP="00E66980">
      <w:pPr>
        <w:pStyle w:val="ListParagraph"/>
        <w:numPr>
          <w:ilvl w:val="0"/>
          <w:numId w:val="6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e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ort</w:t>
      </w:r>
      <w:r w:rsidR="00E66980" w:rsidRPr="00E66980"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 w:rsidRPr="00E66980"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E66980"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E66980">
        <w:rPr>
          <w:rFonts w:ascii="Arial" w:eastAsia="Arial" w:hAnsi="Arial" w:cs="Arial"/>
          <w:position w:val="-1"/>
          <w:sz w:val="22"/>
          <w:szCs w:val="22"/>
        </w:rPr>
        <w:t>ng</w:t>
      </w:r>
    </w:p>
    <w:p w:rsidR="00551C12" w:rsidRPr="00E66980" w:rsidRDefault="00551C12" w:rsidP="00E66980">
      <w:pPr>
        <w:pStyle w:val="ListParagraph"/>
        <w:numPr>
          <w:ilvl w:val="0"/>
          <w:numId w:val="6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Presentations</w:t>
      </w:r>
    </w:p>
    <w:p w:rsidR="00551C12" w:rsidRPr="00E66980" w:rsidRDefault="00551C12" w:rsidP="00E66980">
      <w:pPr>
        <w:pStyle w:val="ListParagraph"/>
        <w:numPr>
          <w:ilvl w:val="0"/>
          <w:numId w:val="6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Computer literate</w:t>
      </w:r>
    </w:p>
    <w:p w:rsidR="00551C12" w:rsidRPr="00E66980" w:rsidRDefault="00551C12" w:rsidP="00E66980">
      <w:pPr>
        <w:pStyle w:val="ListParagraph"/>
        <w:numPr>
          <w:ilvl w:val="0"/>
          <w:numId w:val="6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Good communication skills</w:t>
      </w:r>
    </w:p>
    <w:p w:rsidR="007A7462" w:rsidRPr="002D4801" w:rsidRDefault="00551C12" w:rsidP="002D4801">
      <w:pPr>
        <w:pStyle w:val="ListParagraph"/>
        <w:numPr>
          <w:ilvl w:val="0"/>
          <w:numId w:val="6"/>
        </w:numPr>
        <w:spacing w:line="260" w:lineRule="exact"/>
        <w:rPr>
          <w:rFonts w:ascii="Arial" w:eastAsia="Arial" w:hAnsi="Arial" w:cs="Arial"/>
          <w:sz w:val="22"/>
          <w:szCs w:val="22"/>
        </w:rPr>
      </w:pPr>
      <w:r w:rsidRPr="00E66980">
        <w:rPr>
          <w:rFonts w:ascii="Arial" w:eastAsia="Arial" w:hAnsi="Arial" w:cs="Arial"/>
          <w:spacing w:val="-1"/>
          <w:position w:val="-1"/>
          <w:sz w:val="22"/>
          <w:szCs w:val="22"/>
        </w:rPr>
        <w:t>Leadership</w:t>
      </w:r>
    </w:p>
    <w:p w:rsidR="002D4801" w:rsidRPr="002D4801" w:rsidRDefault="002D4801" w:rsidP="002D4801">
      <w:pPr>
        <w:pStyle w:val="ListParagraph"/>
        <w:spacing w:line="260" w:lineRule="exact"/>
        <w:ind w:left="478"/>
        <w:rPr>
          <w:rFonts w:ascii="Arial" w:eastAsia="Arial" w:hAnsi="Arial" w:cs="Arial"/>
          <w:sz w:val="22"/>
          <w:szCs w:val="22"/>
        </w:rPr>
      </w:pPr>
    </w:p>
    <w:p w:rsidR="00CC6879" w:rsidRDefault="00057136">
      <w:pPr>
        <w:ind w:left="11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SPE</w:t>
      </w:r>
      <w:r>
        <w:rPr>
          <w:rFonts w:ascii="Arial" w:eastAsia="Arial" w:hAnsi="Arial" w:cs="Arial"/>
          <w:b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spacing w:val="3"/>
          <w:sz w:val="28"/>
          <w:szCs w:val="28"/>
        </w:rPr>
        <w:t>I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L</w:t>
      </w:r>
      <w:r w:rsidR="00CD0698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C</w:t>
      </w:r>
      <w:r>
        <w:rPr>
          <w:rFonts w:ascii="Arial" w:eastAsia="Arial" w:hAnsi="Arial" w:cs="Arial"/>
          <w:b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EV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3"/>
          <w:sz w:val="28"/>
          <w:szCs w:val="28"/>
        </w:rPr>
        <w:t>M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NT</w:t>
      </w:r>
      <w:r>
        <w:rPr>
          <w:rFonts w:ascii="Arial" w:eastAsia="Arial" w:hAnsi="Arial" w:cs="Arial"/>
          <w:b/>
          <w:sz w:val="28"/>
          <w:szCs w:val="28"/>
        </w:rPr>
        <w:t>S</w:t>
      </w:r>
    </w:p>
    <w:p w:rsidR="00CC6879" w:rsidRDefault="00CC6879">
      <w:pPr>
        <w:spacing w:before="16" w:line="240" w:lineRule="exact"/>
        <w:rPr>
          <w:sz w:val="24"/>
          <w:szCs w:val="24"/>
        </w:rPr>
      </w:pPr>
    </w:p>
    <w:p w:rsidR="00CC6879" w:rsidRDefault="00057136">
      <w:pPr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ass cap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 w:rsidR="00E17C4A">
        <w:rPr>
          <w:rFonts w:ascii="Arial" w:eastAsia="Arial" w:hAnsi="Arial" w:cs="Arial"/>
          <w:spacing w:val="-1"/>
          <w:sz w:val="22"/>
          <w:szCs w:val="22"/>
        </w:rPr>
        <w:t>B</w:t>
      </w:r>
      <w:r w:rsidR="00E17C4A">
        <w:rPr>
          <w:rFonts w:ascii="Arial" w:eastAsia="Arial" w:hAnsi="Arial" w:cs="Arial"/>
          <w:sz w:val="22"/>
          <w:szCs w:val="22"/>
        </w:rPr>
        <w:t>ac</w:t>
      </w:r>
      <w:r w:rsidR="00E17C4A">
        <w:rPr>
          <w:rFonts w:ascii="Arial" w:eastAsia="Arial" w:hAnsi="Arial" w:cs="Arial"/>
          <w:spacing w:val="-1"/>
          <w:sz w:val="22"/>
          <w:szCs w:val="22"/>
        </w:rPr>
        <w:t>h</w:t>
      </w:r>
      <w:r w:rsidR="00E17C4A">
        <w:rPr>
          <w:rFonts w:ascii="Arial" w:eastAsia="Arial" w:hAnsi="Arial" w:cs="Arial"/>
          <w:sz w:val="22"/>
          <w:szCs w:val="22"/>
        </w:rPr>
        <w:t>e</w:t>
      </w:r>
      <w:r w:rsidR="00E17C4A">
        <w:rPr>
          <w:rFonts w:ascii="Arial" w:eastAsia="Arial" w:hAnsi="Arial" w:cs="Arial"/>
          <w:spacing w:val="-1"/>
          <w:sz w:val="22"/>
          <w:szCs w:val="22"/>
        </w:rPr>
        <w:t>l</w:t>
      </w:r>
      <w:r w:rsidR="00E17C4A">
        <w:rPr>
          <w:rFonts w:ascii="Arial" w:eastAsia="Arial" w:hAnsi="Arial" w:cs="Arial"/>
          <w:spacing w:val="-3"/>
          <w:sz w:val="22"/>
          <w:szCs w:val="22"/>
        </w:rPr>
        <w:t>o</w:t>
      </w:r>
      <w:r w:rsidR="00E17C4A">
        <w:rPr>
          <w:rFonts w:ascii="Arial" w:eastAsia="Arial" w:hAnsi="Arial" w:cs="Arial"/>
          <w:spacing w:val="1"/>
          <w:sz w:val="22"/>
          <w:szCs w:val="22"/>
        </w:rPr>
        <w:t>r</w:t>
      </w:r>
      <w:r w:rsidR="00E17C4A">
        <w:rPr>
          <w:rFonts w:ascii="Arial" w:eastAsia="Arial" w:hAnsi="Arial" w:cs="Arial"/>
          <w:sz w:val="22"/>
          <w:szCs w:val="22"/>
        </w:rPr>
        <w:t>’s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ee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el</w:t>
      </w:r>
      <w:r w:rsidR="00E757F9">
        <w:rPr>
          <w:rFonts w:ascii="Arial" w:eastAsia="Arial" w:hAnsi="Arial" w:cs="Arial"/>
          <w:sz w:val="22"/>
          <w:szCs w:val="22"/>
        </w:rPr>
        <w:t>,</w:t>
      </w:r>
    </w:p>
    <w:p w:rsidR="00CC6879" w:rsidRDefault="00057136">
      <w:pPr>
        <w:spacing w:line="240" w:lineRule="exact"/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athema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 w:rsidR="00E17C4A">
        <w:rPr>
          <w:rFonts w:ascii="Arial" w:eastAsia="Arial" w:hAnsi="Arial" w:cs="Arial"/>
          <w:sz w:val="22"/>
          <w:szCs w:val="22"/>
        </w:rPr>
        <w:t>c</w:t>
      </w:r>
      <w:r w:rsidR="00E17C4A">
        <w:rPr>
          <w:rFonts w:ascii="Arial" w:eastAsia="Arial" w:hAnsi="Arial" w:cs="Arial"/>
          <w:spacing w:val="-1"/>
          <w:sz w:val="22"/>
          <w:szCs w:val="22"/>
        </w:rPr>
        <w:t>o</w:t>
      </w:r>
      <w:r w:rsidR="00E17C4A">
        <w:rPr>
          <w:rFonts w:ascii="Arial" w:eastAsia="Arial" w:hAnsi="Arial" w:cs="Arial"/>
          <w:spacing w:val="-2"/>
          <w:sz w:val="22"/>
          <w:szCs w:val="22"/>
        </w:rPr>
        <w:t>o</w:t>
      </w:r>
      <w:r w:rsidR="00E17C4A">
        <w:rPr>
          <w:rFonts w:ascii="Arial" w:eastAsia="Arial" w:hAnsi="Arial" w:cs="Arial"/>
          <w:sz w:val="22"/>
          <w:szCs w:val="22"/>
        </w:rPr>
        <w:t>rdi</w:t>
      </w:r>
      <w:r w:rsidR="00E17C4A">
        <w:rPr>
          <w:rFonts w:ascii="Arial" w:eastAsia="Arial" w:hAnsi="Arial" w:cs="Arial"/>
          <w:spacing w:val="-1"/>
          <w:sz w:val="22"/>
          <w:szCs w:val="22"/>
        </w:rPr>
        <w:t>n</w:t>
      </w:r>
      <w:r w:rsidR="00E17C4A">
        <w:rPr>
          <w:rFonts w:ascii="Arial" w:eastAsia="Arial" w:hAnsi="Arial" w:cs="Arial"/>
          <w:sz w:val="22"/>
          <w:szCs w:val="22"/>
        </w:rPr>
        <w:t>a</w:t>
      </w:r>
      <w:r w:rsidR="00E17C4A">
        <w:rPr>
          <w:rFonts w:ascii="Arial" w:eastAsia="Arial" w:hAnsi="Arial" w:cs="Arial"/>
          <w:spacing w:val="-1"/>
          <w:sz w:val="22"/>
          <w:szCs w:val="22"/>
        </w:rPr>
        <w:t>t</w:t>
      </w:r>
      <w:r w:rsidR="00E17C4A">
        <w:rPr>
          <w:rFonts w:ascii="Arial" w:eastAsia="Arial" w:hAnsi="Arial" w:cs="Arial"/>
          <w:spacing w:val="1"/>
          <w:sz w:val="22"/>
          <w:szCs w:val="22"/>
        </w:rPr>
        <w:t>o</w:t>
      </w:r>
      <w:r w:rsidR="00E17C4A">
        <w:rPr>
          <w:rFonts w:ascii="Arial" w:eastAsia="Arial" w:hAnsi="Arial" w:cs="Arial"/>
          <w:sz w:val="22"/>
          <w:szCs w:val="22"/>
        </w:rPr>
        <w:t>r</w:t>
      </w:r>
      <w:r w:rsidR="007A7462">
        <w:rPr>
          <w:rFonts w:ascii="Arial" w:eastAsia="Arial" w:hAnsi="Arial" w:cs="Arial"/>
          <w:sz w:val="22"/>
          <w:szCs w:val="22"/>
        </w:rPr>
        <w:t xml:space="preserve"> for Neighbouring </w:t>
      </w:r>
      <w:r w:rsidR="00B23560">
        <w:rPr>
          <w:rFonts w:ascii="Arial" w:eastAsia="Arial" w:hAnsi="Arial" w:cs="Arial"/>
          <w:sz w:val="22"/>
          <w:szCs w:val="22"/>
        </w:rPr>
        <w:t>schools</w:t>
      </w:r>
      <w:r w:rsidR="00E757F9">
        <w:rPr>
          <w:rFonts w:ascii="Arial" w:eastAsia="Arial" w:hAnsi="Arial" w:cs="Arial"/>
          <w:sz w:val="22"/>
          <w:szCs w:val="22"/>
        </w:rPr>
        <w:t>,</w:t>
      </w:r>
    </w:p>
    <w:p w:rsidR="00CC6879" w:rsidRDefault="00057136">
      <w:pPr>
        <w:spacing w:before="1"/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ca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CC6879" w:rsidRDefault="00CC6879">
      <w:pPr>
        <w:spacing w:line="200" w:lineRule="exact"/>
      </w:pPr>
    </w:p>
    <w:p w:rsidR="00CC6879" w:rsidRDefault="00CC6879">
      <w:pPr>
        <w:spacing w:before="1" w:line="240" w:lineRule="exact"/>
        <w:rPr>
          <w:sz w:val="24"/>
          <w:szCs w:val="24"/>
        </w:rPr>
      </w:pPr>
    </w:p>
    <w:p w:rsidR="00CC6879" w:rsidRDefault="00057136">
      <w:pPr>
        <w:ind w:left="11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</w:t>
      </w: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sz w:val="28"/>
          <w:szCs w:val="28"/>
        </w:rPr>
        <w:t>ESS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L </w:t>
      </w:r>
      <w:r>
        <w:rPr>
          <w:rFonts w:ascii="Arial" w:eastAsia="Arial" w:hAnsi="Arial" w:cs="Arial"/>
          <w:b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spacing w:val="-1"/>
          <w:sz w:val="28"/>
          <w:szCs w:val="28"/>
        </w:rPr>
        <w:t>B</w:t>
      </w:r>
      <w:r>
        <w:rPr>
          <w:rFonts w:ascii="Arial" w:eastAsia="Arial" w:hAnsi="Arial" w:cs="Arial"/>
          <w:b/>
          <w:sz w:val="28"/>
          <w:szCs w:val="28"/>
        </w:rPr>
        <w:t>JE</w:t>
      </w:r>
      <w:r>
        <w:rPr>
          <w:rFonts w:ascii="Arial" w:eastAsia="Arial" w:hAnsi="Arial" w:cs="Arial"/>
          <w:b/>
          <w:spacing w:val="-1"/>
          <w:sz w:val="28"/>
          <w:szCs w:val="28"/>
        </w:rPr>
        <w:t>CT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VE</w:t>
      </w:r>
    </w:p>
    <w:p w:rsidR="00CC6879" w:rsidRDefault="00057136" w:rsidP="00821FF1">
      <w:pPr>
        <w:ind w:left="1558" w:right="803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ees</w:t>
      </w:r>
      <w:r w:rsidR="00F41BF0">
        <w:rPr>
          <w:rFonts w:ascii="Arial" w:eastAsia="Arial" w:hAnsi="Arial" w:cs="Arial"/>
          <w:sz w:val="22"/>
          <w:szCs w:val="22"/>
        </w:rPr>
        <w:t xml:space="preserve"> </w:t>
      </w:r>
      <w:r w:rsidR="00AA5AF1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I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y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be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 w:rsidR="00AA5AF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ul 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</w:p>
    <w:p w:rsidR="00CC6879" w:rsidRDefault="00CC6879">
      <w:pPr>
        <w:spacing w:line="200" w:lineRule="exact"/>
      </w:pPr>
    </w:p>
    <w:p w:rsidR="006821D4" w:rsidRDefault="006821D4" w:rsidP="00551C12">
      <w:pPr>
        <w:spacing w:before="1" w:line="240" w:lineRule="exact"/>
        <w:rPr>
          <w:sz w:val="24"/>
          <w:szCs w:val="24"/>
        </w:rPr>
      </w:pPr>
    </w:p>
    <w:p w:rsidR="00551C12" w:rsidRDefault="00551C12" w:rsidP="00551C12">
      <w:pPr>
        <w:ind w:left="118"/>
        <w:rPr>
          <w:rFonts w:ascii="Arial" w:eastAsia="Arial" w:hAnsi="Arial" w:cs="Arial"/>
          <w:b/>
          <w:spacing w:val="-1"/>
          <w:sz w:val="28"/>
          <w:szCs w:val="28"/>
        </w:rPr>
      </w:pPr>
      <w:r>
        <w:rPr>
          <w:rFonts w:ascii="Arial" w:eastAsia="Arial" w:hAnsi="Arial" w:cs="Arial"/>
          <w:b/>
          <w:spacing w:val="-1"/>
          <w:sz w:val="28"/>
          <w:szCs w:val="28"/>
        </w:rPr>
        <w:t>REFERENCES</w:t>
      </w:r>
    </w:p>
    <w:p w:rsidR="00CC6879" w:rsidRDefault="00CC6879" w:rsidP="00551C12">
      <w:pPr>
        <w:rPr>
          <w:rFonts w:ascii="Arial" w:eastAsia="Arial" w:hAnsi="Arial" w:cs="Arial"/>
          <w:sz w:val="18"/>
          <w:szCs w:val="18"/>
        </w:rPr>
      </w:pPr>
    </w:p>
    <w:p w:rsidR="00551C12" w:rsidRDefault="00172A36" w:rsidP="00551C1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person</w:t>
      </w:r>
      <w:r w:rsidR="00551C12">
        <w:rPr>
          <w:rFonts w:ascii="Arial" w:eastAsia="Arial" w:hAnsi="Arial" w:cs="Arial"/>
          <w:sz w:val="22"/>
          <w:szCs w:val="22"/>
        </w:rPr>
        <w:tab/>
      </w:r>
      <w:r w:rsidR="00551C12">
        <w:rPr>
          <w:rFonts w:ascii="Arial" w:eastAsia="Arial" w:hAnsi="Arial" w:cs="Arial"/>
          <w:sz w:val="22"/>
          <w:szCs w:val="22"/>
        </w:rPr>
        <w:tab/>
        <w:t>Dirk Haasbroek</w:t>
      </w:r>
    </w:p>
    <w:p w:rsidR="00172A36" w:rsidRDefault="00172A36" w:rsidP="00551C12">
      <w:pPr>
        <w:rPr>
          <w:rFonts w:ascii="Arial" w:eastAsia="Arial" w:hAnsi="Arial" w:cs="Arial"/>
          <w:sz w:val="22"/>
          <w:szCs w:val="22"/>
        </w:rPr>
      </w:pPr>
    </w:p>
    <w:p w:rsidR="00551C12" w:rsidRDefault="00551C12" w:rsidP="00551C1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Position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IRCA Risk Department Manager</w:t>
      </w:r>
    </w:p>
    <w:p w:rsidR="00172A36" w:rsidRDefault="00172A36" w:rsidP="00551C12">
      <w:pPr>
        <w:rPr>
          <w:rFonts w:ascii="Arial" w:eastAsia="Arial" w:hAnsi="Arial" w:cs="Arial"/>
          <w:sz w:val="22"/>
          <w:szCs w:val="22"/>
        </w:rPr>
      </w:pPr>
    </w:p>
    <w:p w:rsidR="00551C12" w:rsidRDefault="00172A36" w:rsidP="00551C1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Number</w:t>
      </w:r>
      <w:r w:rsidR="00551C12">
        <w:rPr>
          <w:rFonts w:ascii="Arial" w:eastAsia="Arial" w:hAnsi="Arial" w:cs="Arial"/>
          <w:sz w:val="22"/>
          <w:szCs w:val="22"/>
        </w:rPr>
        <w:tab/>
      </w:r>
      <w:r w:rsidR="00551C12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011 285 4285</w:t>
      </w:r>
    </w:p>
    <w:p w:rsidR="00172A36" w:rsidRDefault="00172A36" w:rsidP="00551C12">
      <w:pPr>
        <w:rPr>
          <w:rFonts w:ascii="Arial" w:eastAsia="Arial" w:hAnsi="Arial" w:cs="Arial"/>
          <w:sz w:val="22"/>
          <w:szCs w:val="22"/>
        </w:rPr>
      </w:pPr>
    </w:p>
    <w:p w:rsidR="00172A36" w:rsidRDefault="00172A36" w:rsidP="00551C1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Cell Number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083 276 2994</w:t>
      </w:r>
    </w:p>
    <w:p w:rsidR="00172A36" w:rsidRDefault="00172A36" w:rsidP="00551C12">
      <w:pPr>
        <w:rPr>
          <w:rFonts w:ascii="Arial" w:eastAsia="Arial" w:hAnsi="Arial" w:cs="Arial"/>
          <w:sz w:val="22"/>
          <w:szCs w:val="22"/>
        </w:rPr>
      </w:pPr>
    </w:p>
    <w:p w:rsidR="00172A36" w:rsidRDefault="00172A36" w:rsidP="00551C1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Dirk.Haasbroek@ircaza.com</w:t>
      </w:r>
    </w:p>
    <w:p w:rsidR="00172A36" w:rsidRPr="00172A36" w:rsidRDefault="00172A36" w:rsidP="00172A36">
      <w:pPr>
        <w:rPr>
          <w:rFonts w:ascii="Arial" w:eastAsia="Arial" w:hAnsi="Arial" w:cs="Arial"/>
          <w:sz w:val="22"/>
          <w:szCs w:val="22"/>
        </w:rPr>
      </w:pP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person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Willie Schlechter</w:t>
      </w: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Position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HAZOP Specialist</w:t>
      </w: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Number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011 285 </w:t>
      </w:r>
      <w:r w:rsidR="00AD1F85">
        <w:rPr>
          <w:rFonts w:ascii="Arial" w:eastAsia="Arial" w:hAnsi="Arial" w:cs="Arial"/>
          <w:sz w:val="22"/>
          <w:szCs w:val="22"/>
        </w:rPr>
        <w:t>4279</w:t>
      </w: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Cell Number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083 </w:t>
      </w:r>
      <w:r w:rsidR="00AD1F85">
        <w:rPr>
          <w:rFonts w:ascii="Arial" w:eastAsia="Arial" w:hAnsi="Arial" w:cs="Arial"/>
          <w:sz w:val="22"/>
          <w:szCs w:val="22"/>
        </w:rPr>
        <w:t>550 5991</w:t>
      </w:r>
    </w:p>
    <w:p w:rsidR="00172A36" w:rsidRDefault="00172A36" w:rsidP="00172A36">
      <w:pPr>
        <w:rPr>
          <w:rFonts w:ascii="Arial" w:eastAsia="Arial" w:hAnsi="Arial" w:cs="Arial"/>
          <w:sz w:val="22"/>
          <w:szCs w:val="22"/>
        </w:rPr>
      </w:pPr>
    </w:p>
    <w:p w:rsidR="00172A36" w:rsidRPr="00551C12" w:rsidRDefault="00172A36" w:rsidP="00172A3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hyperlink r:id="rId9" w:tgtFrame="_blank" w:history="1">
        <w:r w:rsidRPr="00172A36">
          <w:rPr>
            <w:rFonts w:ascii="Arial" w:eastAsia="Arial" w:hAnsi="Arial" w:cs="Arial"/>
            <w:sz w:val="22"/>
            <w:szCs w:val="22"/>
          </w:rPr>
          <w:t>willie.schlechter@ircaglobal.com</w:t>
        </w:r>
      </w:hyperlink>
    </w:p>
    <w:p w:rsidR="00AD1F85" w:rsidRDefault="00AD1F85" w:rsidP="00172A36">
      <w:pPr>
        <w:rPr>
          <w:rFonts w:ascii="Arial" w:eastAsia="Arial" w:hAnsi="Arial" w:cs="Arial"/>
          <w:sz w:val="22"/>
          <w:szCs w:val="22"/>
        </w:rPr>
      </w:pPr>
    </w:p>
    <w:p w:rsidR="00AD1F85" w:rsidRDefault="00026F10" w:rsidP="00AD1F8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person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B.B Mogoje</w:t>
      </w:r>
    </w:p>
    <w:p w:rsidR="00AD1F85" w:rsidRDefault="00AD1F85" w:rsidP="00AD1F85">
      <w:pPr>
        <w:rPr>
          <w:rFonts w:ascii="Arial" w:eastAsia="Arial" w:hAnsi="Arial" w:cs="Arial"/>
          <w:sz w:val="22"/>
          <w:szCs w:val="22"/>
        </w:rPr>
      </w:pPr>
    </w:p>
    <w:p w:rsidR="00AD1F85" w:rsidRDefault="00AD1F85" w:rsidP="00AD1F8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Position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026F10">
        <w:rPr>
          <w:rFonts w:ascii="Arial" w:eastAsia="Arial" w:hAnsi="Arial" w:cs="Arial"/>
          <w:sz w:val="22"/>
          <w:szCs w:val="22"/>
        </w:rPr>
        <w:t>MPS CEO</w:t>
      </w:r>
    </w:p>
    <w:p w:rsidR="00AD1F85" w:rsidRDefault="00AD1F85" w:rsidP="00AD1F85">
      <w:pPr>
        <w:rPr>
          <w:rFonts w:ascii="Arial" w:eastAsia="Arial" w:hAnsi="Arial" w:cs="Arial"/>
          <w:sz w:val="22"/>
          <w:szCs w:val="22"/>
        </w:rPr>
      </w:pPr>
    </w:p>
    <w:p w:rsidR="00AD1F85" w:rsidRDefault="00E171A7" w:rsidP="00AD1F8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Cell Number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083 321 9010</w:t>
      </w:r>
    </w:p>
    <w:p w:rsidR="00AD1F85" w:rsidRDefault="00AD1F85" w:rsidP="00AD1F85">
      <w:pPr>
        <w:rPr>
          <w:rFonts w:ascii="Arial" w:eastAsia="Arial" w:hAnsi="Arial" w:cs="Arial"/>
          <w:sz w:val="22"/>
          <w:szCs w:val="22"/>
        </w:rPr>
      </w:pPr>
    </w:p>
    <w:p w:rsidR="00AD1F85" w:rsidRPr="00551C12" w:rsidRDefault="00AD1F85" w:rsidP="00AD1F8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E171A7">
        <w:rPr>
          <w:rFonts w:ascii="Arial" w:hAnsi="Arial" w:cs="Arial"/>
          <w:color w:val="222222"/>
          <w:sz w:val="22"/>
          <w:szCs w:val="22"/>
          <w:shd w:val="clear" w:color="auto" w:fill="FFFFFF"/>
        </w:rPr>
        <w:t>bmogoje@moneogroup.co.za</w:t>
      </w:r>
    </w:p>
    <w:p w:rsidR="00AD1F85" w:rsidRPr="00172A36" w:rsidRDefault="00AD1F85" w:rsidP="00172A36">
      <w:pPr>
        <w:rPr>
          <w:rFonts w:ascii="Arial" w:eastAsia="Arial" w:hAnsi="Arial" w:cs="Arial"/>
          <w:sz w:val="22"/>
          <w:szCs w:val="22"/>
        </w:rPr>
      </w:pPr>
    </w:p>
    <w:sectPr w:rsidR="00AD1F85" w:rsidRPr="00172A36" w:rsidSect="00F3766E">
      <w:headerReference w:type="default" r:id="rId10"/>
      <w:pgSz w:w="12240" w:h="15840"/>
      <w:pgMar w:top="1060" w:right="1300" w:bottom="280" w:left="16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A6F" w:rsidRDefault="00A94A6F" w:rsidP="00F3766E">
      <w:r>
        <w:separator/>
      </w:r>
    </w:p>
  </w:endnote>
  <w:endnote w:type="continuationSeparator" w:id="0">
    <w:p w:rsidR="00A94A6F" w:rsidRDefault="00A94A6F" w:rsidP="00F3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A6F" w:rsidRDefault="00A94A6F" w:rsidP="00F3766E">
      <w:r>
        <w:separator/>
      </w:r>
    </w:p>
  </w:footnote>
  <w:footnote w:type="continuationSeparator" w:id="0">
    <w:p w:rsidR="00A94A6F" w:rsidRDefault="00A94A6F" w:rsidP="00F37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66E" w:rsidRDefault="00F3766E">
    <w:pPr>
      <w:pStyle w:val="Header"/>
    </w:pPr>
    <w:r>
      <w:t xml:space="preserve">Resume </w:t>
    </w:r>
    <w:r w:rsidR="006821D4">
      <w:t>–Curriculum Vitae of Sibusiso Henry Cele</w:t>
    </w:r>
  </w:p>
  <w:p w:rsidR="00F3766E" w:rsidRDefault="00F376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6A8F"/>
    <w:multiLevelType w:val="hybridMultilevel"/>
    <w:tmpl w:val="34921940"/>
    <w:lvl w:ilvl="0" w:tplc="57CA313C">
      <w:start w:val="6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">
    <w:nsid w:val="29555A28"/>
    <w:multiLevelType w:val="hybridMultilevel"/>
    <w:tmpl w:val="92123906"/>
    <w:lvl w:ilvl="0" w:tplc="D430ED8C">
      <w:start w:val="6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2">
    <w:nsid w:val="29A140A3"/>
    <w:multiLevelType w:val="hybridMultilevel"/>
    <w:tmpl w:val="176023E4"/>
    <w:lvl w:ilvl="0" w:tplc="D1788D02">
      <w:start w:val="6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3">
    <w:nsid w:val="337D7073"/>
    <w:multiLevelType w:val="multilevel"/>
    <w:tmpl w:val="58D8CE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E1C703F"/>
    <w:multiLevelType w:val="hybridMultilevel"/>
    <w:tmpl w:val="A6FA67D2"/>
    <w:lvl w:ilvl="0" w:tplc="1C090009">
      <w:start w:val="1"/>
      <w:numFmt w:val="bullet"/>
      <w:lvlText w:val=""/>
      <w:lvlJc w:val="left"/>
      <w:pPr>
        <w:ind w:left="83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">
    <w:nsid w:val="3E6440C1"/>
    <w:multiLevelType w:val="hybridMultilevel"/>
    <w:tmpl w:val="D6E0E4C4"/>
    <w:lvl w:ilvl="0" w:tplc="1C090009">
      <w:start w:val="1"/>
      <w:numFmt w:val="bullet"/>
      <w:lvlText w:val=""/>
      <w:lvlJc w:val="left"/>
      <w:pPr>
        <w:ind w:left="83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>
    <w:nsid w:val="4E0A19BA"/>
    <w:multiLevelType w:val="hybridMultilevel"/>
    <w:tmpl w:val="431E50E4"/>
    <w:lvl w:ilvl="0" w:tplc="1C09000F">
      <w:start w:val="1"/>
      <w:numFmt w:val="decimal"/>
      <w:lvlText w:val="%1."/>
      <w:lvlJc w:val="left"/>
      <w:pPr>
        <w:ind w:left="838" w:hanging="360"/>
      </w:pPr>
    </w:lvl>
    <w:lvl w:ilvl="1" w:tplc="1C090019" w:tentative="1">
      <w:start w:val="1"/>
      <w:numFmt w:val="lowerLetter"/>
      <w:lvlText w:val="%2."/>
      <w:lvlJc w:val="left"/>
      <w:pPr>
        <w:ind w:left="1558" w:hanging="360"/>
      </w:pPr>
    </w:lvl>
    <w:lvl w:ilvl="2" w:tplc="1C09001B" w:tentative="1">
      <w:start w:val="1"/>
      <w:numFmt w:val="lowerRoman"/>
      <w:lvlText w:val="%3."/>
      <w:lvlJc w:val="right"/>
      <w:pPr>
        <w:ind w:left="2278" w:hanging="180"/>
      </w:pPr>
    </w:lvl>
    <w:lvl w:ilvl="3" w:tplc="1C09000F" w:tentative="1">
      <w:start w:val="1"/>
      <w:numFmt w:val="decimal"/>
      <w:lvlText w:val="%4."/>
      <w:lvlJc w:val="left"/>
      <w:pPr>
        <w:ind w:left="2998" w:hanging="360"/>
      </w:pPr>
    </w:lvl>
    <w:lvl w:ilvl="4" w:tplc="1C090019" w:tentative="1">
      <w:start w:val="1"/>
      <w:numFmt w:val="lowerLetter"/>
      <w:lvlText w:val="%5."/>
      <w:lvlJc w:val="left"/>
      <w:pPr>
        <w:ind w:left="3718" w:hanging="360"/>
      </w:pPr>
    </w:lvl>
    <w:lvl w:ilvl="5" w:tplc="1C09001B" w:tentative="1">
      <w:start w:val="1"/>
      <w:numFmt w:val="lowerRoman"/>
      <w:lvlText w:val="%6."/>
      <w:lvlJc w:val="right"/>
      <w:pPr>
        <w:ind w:left="4438" w:hanging="180"/>
      </w:pPr>
    </w:lvl>
    <w:lvl w:ilvl="6" w:tplc="1C09000F" w:tentative="1">
      <w:start w:val="1"/>
      <w:numFmt w:val="decimal"/>
      <w:lvlText w:val="%7."/>
      <w:lvlJc w:val="left"/>
      <w:pPr>
        <w:ind w:left="5158" w:hanging="360"/>
      </w:pPr>
    </w:lvl>
    <w:lvl w:ilvl="7" w:tplc="1C090019" w:tentative="1">
      <w:start w:val="1"/>
      <w:numFmt w:val="lowerLetter"/>
      <w:lvlText w:val="%8."/>
      <w:lvlJc w:val="left"/>
      <w:pPr>
        <w:ind w:left="5878" w:hanging="360"/>
      </w:pPr>
    </w:lvl>
    <w:lvl w:ilvl="8" w:tplc="1C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7">
    <w:nsid w:val="5B1E65A4"/>
    <w:multiLevelType w:val="hybridMultilevel"/>
    <w:tmpl w:val="FDB47228"/>
    <w:lvl w:ilvl="0" w:tplc="1C090009">
      <w:start w:val="1"/>
      <w:numFmt w:val="bullet"/>
      <w:lvlText w:val=""/>
      <w:lvlJc w:val="left"/>
      <w:pPr>
        <w:ind w:left="83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8">
    <w:nsid w:val="7B6F1641"/>
    <w:multiLevelType w:val="hybridMultilevel"/>
    <w:tmpl w:val="2DDA6876"/>
    <w:lvl w:ilvl="0" w:tplc="AD181572">
      <w:start w:val="6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79"/>
    <w:rsid w:val="00026F10"/>
    <w:rsid w:val="00057136"/>
    <w:rsid w:val="000704CC"/>
    <w:rsid w:val="000716AD"/>
    <w:rsid w:val="000C0CCA"/>
    <w:rsid w:val="000D4A61"/>
    <w:rsid w:val="00116D5D"/>
    <w:rsid w:val="0012172C"/>
    <w:rsid w:val="00172A36"/>
    <w:rsid w:val="0020043E"/>
    <w:rsid w:val="00213559"/>
    <w:rsid w:val="00217B7F"/>
    <w:rsid w:val="00267545"/>
    <w:rsid w:val="00275076"/>
    <w:rsid w:val="002818D1"/>
    <w:rsid w:val="002B6ECA"/>
    <w:rsid w:val="002C12DE"/>
    <w:rsid w:val="002D4801"/>
    <w:rsid w:val="002F0ADA"/>
    <w:rsid w:val="00376208"/>
    <w:rsid w:val="003B033B"/>
    <w:rsid w:val="003C75FF"/>
    <w:rsid w:val="003F1503"/>
    <w:rsid w:val="00401D06"/>
    <w:rsid w:val="004416D2"/>
    <w:rsid w:val="004615C9"/>
    <w:rsid w:val="004A341F"/>
    <w:rsid w:val="004B2D5D"/>
    <w:rsid w:val="004E19C2"/>
    <w:rsid w:val="004E29A2"/>
    <w:rsid w:val="004F050A"/>
    <w:rsid w:val="00510356"/>
    <w:rsid w:val="005327DD"/>
    <w:rsid w:val="00551C12"/>
    <w:rsid w:val="00557B6D"/>
    <w:rsid w:val="005776E1"/>
    <w:rsid w:val="00601E04"/>
    <w:rsid w:val="00623BCA"/>
    <w:rsid w:val="006821D4"/>
    <w:rsid w:val="006B4B65"/>
    <w:rsid w:val="006D1E99"/>
    <w:rsid w:val="00736AD0"/>
    <w:rsid w:val="007A7462"/>
    <w:rsid w:val="00821FF1"/>
    <w:rsid w:val="008970AC"/>
    <w:rsid w:val="00900214"/>
    <w:rsid w:val="00900C18"/>
    <w:rsid w:val="00905499"/>
    <w:rsid w:val="009712A4"/>
    <w:rsid w:val="009A5CCC"/>
    <w:rsid w:val="009E69EE"/>
    <w:rsid w:val="00A10433"/>
    <w:rsid w:val="00A31D6E"/>
    <w:rsid w:val="00A733E2"/>
    <w:rsid w:val="00A94A6F"/>
    <w:rsid w:val="00AA5AF1"/>
    <w:rsid w:val="00AD1F85"/>
    <w:rsid w:val="00B03B0D"/>
    <w:rsid w:val="00B23560"/>
    <w:rsid w:val="00B25C47"/>
    <w:rsid w:val="00B31B9C"/>
    <w:rsid w:val="00B574F4"/>
    <w:rsid w:val="00B71A11"/>
    <w:rsid w:val="00BD333D"/>
    <w:rsid w:val="00C47EFC"/>
    <w:rsid w:val="00C80D9D"/>
    <w:rsid w:val="00CA10B3"/>
    <w:rsid w:val="00CC6879"/>
    <w:rsid w:val="00CD0698"/>
    <w:rsid w:val="00D570B5"/>
    <w:rsid w:val="00DA06BD"/>
    <w:rsid w:val="00DF1A69"/>
    <w:rsid w:val="00E02869"/>
    <w:rsid w:val="00E171A7"/>
    <w:rsid w:val="00E17C4A"/>
    <w:rsid w:val="00E25D17"/>
    <w:rsid w:val="00E5409D"/>
    <w:rsid w:val="00E66980"/>
    <w:rsid w:val="00E757F9"/>
    <w:rsid w:val="00F006F1"/>
    <w:rsid w:val="00F07AFD"/>
    <w:rsid w:val="00F13943"/>
    <w:rsid w:val="00F3766E"/>
    <w:rsid w:val="00F41BF0"/>
    <w:rsid w:val="00F440A8"/>
    <w:rsid w:val="00FF0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39DFC3-8495-4B2F-ADFE-69AA44EE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C12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2A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6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66E"/>
  </w:style>
  <w:style w:type="paragraph" w:styleId="Footer">
    <w:name w:val="footer"/>
    <w:basedOn w:val="Normal"/>
    <w:link w:val="FooterChar"/>
    <w:uiPriority w:val="99"/>
    <w:unhideWhenUsed/>
    <w:rsid w:val="00F376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busisocele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illie.schlechter@irca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C2D1B-A2F1-48D2-BD2A-0F3ACD45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Sibusiso H. Cele</dc:creator>
  <cp:lastModifiedBy>Sibusiso Cele</cp:lastModifiedBy>
  <cp:revision>7</cp:revision>
  <dcterms:created xsi:type="dcterms:W3CDTF">2016-11-03T09:24:00Z</dcterms:created>
  <dcterms:modified xsi:type="dcterms:W3CDTF">2018-02-02T06:12:00Z</dcterms:modified>
</cp:coreProperties>
</file>